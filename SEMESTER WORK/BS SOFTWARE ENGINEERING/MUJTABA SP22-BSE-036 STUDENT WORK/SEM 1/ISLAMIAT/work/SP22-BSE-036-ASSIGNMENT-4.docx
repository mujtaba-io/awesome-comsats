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2C300A" w14:textId="77777777" w:rsidR="00C262B8" w:rsidRPr="00BF574C" w:rsidRDefault="001655B7">
      <w:pPr>
        <w:spacing w:line="276" w:lineRule="auto"/>
        <w:jc w:val="center"/>
        <w:rPr>
          <w:rFonts w:ascii="Corbel Light" w:hAnsi="Corbel Light"/>
          <w:color w:val="000000"/>
          <w:sz w:val="48"/>
          <w:szCs w:val="48"/>
        </w:rPr>
      </w:pPr>
      <w:r>
        <w:rPr>
          <w:rFonts w:ascii="Corbel Light" w:hAnsi="Corbel Light"/>
          <w:color w:val="000000"/>
          <w:sz w:val="48"/>
          <w:szCs w:val="48"/>
        </w:rPr>
        <w:pict w14:anchorId="6139C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70.2pt">
            <v:imagedata r:id="rId8" o:title="st,small,507x507-pad,600x600,f8f8f8"/>
          </v:shape>
        </w:pict>
      </w:r>
    </w:p>
    <w:p w14:paraId="043BCA60" w14:textId="77777777" w:rsidR="00C262B8" w:rsidRPr="00BF574C" w:rsidRDefault="00C262B8">
      <w:pPr>
        <w:spacing w:line="276" w:lineRule="auto"/>
        <w:jc w:val="center"/>
        <w:rPr>
          <w:color w:val="000000"/>
          <w:sz w:val="48"/>
          <w:szCs w:val="48"/>
        </w:rPr>
      </w:pPr>
      <w:r w:rsidRPr="00BF574C">
        <w:rPr>
          <w:rFonts w:ascii="Corbel Light" w:hAnsi="Corbel Light"/>
          <w:b/>
          <w:bCs/>
          <w:color w:val="000000"/>
          <w:sz w:val="48"/>
          <w:szCs w:val="48"/>
        </w:rPr>
        <w:t>COMSATS University, Islamabad</w:t>
      </w:r>
    </w:p>
    <w:p w14:paraId="04CF7715" w14:textId="77777777" w:rsidR="00C262B8" w:rsidRPr="00BF574C" w:rsidRDefault="00C262B8">
      <w:pPr>
        <w:spacing w:line="276" w:lineRule="auto"/>
        <w:jc w:val="center"/>
        <w:rPr>
          <w:rFonts w:ascii="Corbel Light" w:hAnsi="Corbel Light"/>
          <w:color w:val="000000"/>
          <w:sz w:val="48"/>
          <w:szCs w:val="48"/>
        </w:rPr>
      </w:pPr>
    </w:p>
    <w:p w14:paraId="26180891" w14:textId="77777777" w:rsidR="00C262B8" w:rsidRPr="00BF574C" w:rsidRDefault="00C262B8">
      <w:pPr>
        <w:spacing w:line="276" w:lineRule="auto"/>
        <w:jc w:val="center"/>
        <w:rPr>
          <w:rFonts w:ascii="Corbel Light" w:hAnsi="Corbel Light"/>
          <w:color w:val="000000"/>
          <w:sz w:val="12"/>
          <w:szCs w:val="12"/>
        </w:rPr>
      </w:pPr>
    </w:p>
    <w:p w14:paraId="030D7567" w14:textId="63D82F84" w:rsidR="00C262B8" w:rsidRPr="00E119EC" w:rsidRDefault="00B9175A">
      <w:pPr>
        <w:spacing w:line="276" w:lineRule="auto"/>
        <w:jc w:val="center"/>
        <w:rPr>
          <w:rFonts w:ascii="Corbel Light" w:hAnsi="Corbel Light"/>
          <w:b/>
          <w:bCs/>
          <w:color w:val="000000"/>
          <w:sz w:val="56"/>
          <w:szCs w:val="56"/>
        </w:rPr>
      </w:pPr>
      <w:r w:rsidRPr="00E119EC">
        <w:rPr>
          <w:rFonts w:ascii="Corbel Light" w:hAnsi="Corbel Light"/>
          <w:b/>
          <w:bCs/>
          <w:color w:val="000000"/>
          <w:sz w:val="56"/>
          <w:szCs w:val="56"/>
        </w:rPr>
        <w:t>Assignment</w:t>
      </w:r>
      <w:r w:rsidR="00C262B8" w:rsidRPr="00E119EC">
        <w:rPr>
          <w:rFonts w:ascii="Corbel Light" w:hAnsi="Corbel Light"/>
          <w:b/>
          <w:bCs/>
          <w:color w:val="000000"/>
          <w:sz w:val="56"/>
          <w:szCs w:val="56"/>
        </w:rPr>
        <w:t xml:space="preserve"> # </w:t>
      </w:r>
      <w:r w:rsidR="0058042D">
        <w:rPr>
          <w:rFonts w:ascii="Corbel Light" w:hAnsi="Corbel Light"/>
          <w:b/>
          <w:bCs/>
          <w:color w:val="000000"/>
          <w:sz w:val="56"/>
          <w:szCs w:val="56"/>
        </w:rPr>
        <w:t>4</w:t>
      </w:r>
    </w:p>
    <w:p w14:paraId="365D91E9" w14:textId="77777777" w:rsidR="00D134B0" w:rsidRPr="00BF574C" w:rsidRDefault="00D134B0">
      <w:pPr>
        <w:spacing w:line="276" w:lineRule="auto"/>
        <w:jc w:val="center"/>
        <w:rPr>
          <w:b/>
          <w:bCs/>
          <w:color w:val="000000"/>
          <w:sz w:val="28"/>
          <w:szCs w:val="28"/>
        </w:rPr>
      </w:pPr>
    </w:p>
    <w:p w14:paraId="3EB378E7" w14:textId="6DF3C8DF" w:rsidR="00C262B8" w:rsidRPr="00E119EC" w:rsidRDefault="00EF4A01">
      <w:pPr>
        <w:spacing w:line="276" w:lineRule="auto"/>
        <w:jc w:val="center"/>
        <w:rPr>
          <w:b/>
          <w:bCs/>
          <w:color w:val="000000"/>
          <w:sz w:val="72"/>
          <w:szCs w:val="72"/>
        </w:rPr>
      </w:pPr>
      <w:r>
        <w:rPr>
          <w:rFonts w:ascii="Segoe UI Light" w:hAnsi="Segoe UI Light"/>
          <w:b/>
          <w:bCs/>
          <w:color w:val="000000"/>
          <w:sz w:val="72"/>
          <w:szCs w:val="72"/>
        </w:rPr>
        <w:t xml:space="preserve">Doubts and Desires as </w:t>
      </w:r>
      <w:r w:rsidR="000E3546">
        <w:rPr>
          <w:rFonts w:ascii="Segoe UI Light" w:hAnsi="Segoe UI Light"/>
          <w:b/>
          <w:bCs/>
          <w:color w:val="000000"/>
          <w:sz w:val="72"/>
          <w:szCs w:val="72"/>
        </w:rPr>
        <w:t>M</w:t>
      </w:r>
      <w:r>
        <w:rPr>
          <w:rFonts w:ascii="Segoe UI Light" w:hAnsi="Segoe UI Light"/>
          <w:b/>
          <w:bCs/>
          <w:color w:val="000000"/>
          <w:sz w:val="72"/>
          <w:szCs w:val="72"/>
        </w:rPr>
        <w:t xml:space="preserve">ajor </w:t>
      </w:r>
      <w:r w:rsidR="000E3546">
        <w:rPr>
          <w:rFonts w:ascii="Segoe UI Light" w:hAnsi="Segoe UI Light"/>
          <w:b/>
          <w:bCs/>
          <w:color w:val="000000"/>
          <w:sz w:val="72"/>
          <w:szCs w:val="72"/>
        </w:rPr>
        <w:t>D</w:t>
      </w:r>
      <w:r>
        <w:rPr>
          <w:rFonts w:ascii="Segoe UI Light" w:hAnsi="Segoe UI Light"/>
          <w:b/>
          <w:bCs/>
          <w:color w:val="000000"/>
          <w:sz w:val="72"/>
          <w:szCs w:val="72"/>
        </w:rPr>
        <w:t>iseases of Heart</w:t>
      </w:r>
    </w:p>
    <w:p w14:paraId="06321DEC" w14:textId="77777777" w:rsidR="00C262B8" w:rsidRPr="00BF574C" w:rsidRDefault="00C262B8" w:rsidP="00E119EC">
      <w:pPr>
        <w:spacing w:line="276" w:lineRule="auto"/>
        <w:rPr>
          <w:rFonts w:ascii="Segoe UI Light" w:hAnsi="Segoe UI Light"/>
          <w:b/>
          <w:bCs/>
          <w:color w:val="000000"/>
          <w:sz w:val="32"/>
          <w:szCs w:val="32"/>
        </w:rPr>
      </w:pPr>
    </w:p>
    <w:p w14:paraId="4BB29EB5"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Author: Muhammad Mujtaba</w:t>
      </w:r>
    </w:p>
    <w:p w14:paraId="1E7F5388"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SP22-BSE-036</w:t>
      </w:r>
      <w:r w:rsidR="00ED5BEA" w:rsidRPr="00BF574C">
        <w:rPr>
          <w:rFonts w:ascii="Segoe UI Light" w:hAnsi="Segoe UI Light"/>
          <w:b/>
          <w:bCs/>
          <w:color w:val="000000"/>
          <w:sz w:val="36"/>
          <w:szCs w:val="36"/>
        </w:rPr>
        <w:t xml:space="preserve"> 1A</w:t>
      </w:r>
    </w:p>
    <w:p w14:paraId="15B450B7" w14:textId="77777777" w:rsidR="00C262B8" w:rsidRPr="00BF574C" w:rsidRDefault="00C262B8">
      <w:pPr>
        <w:spacing w:line="276" w:lineRule="auto"/>
        <w:jc w:val="center"/>
        <w:rPr>
          <w:rFonts w:ascii="Segoe UI Light" w:hAnsi="Segoe UI Light"/>
          <w:b/>
          <w:bCs/>
          <w:color w:val="000000"/>
          <w:sz w:val="36"/>
          <w:szCs w:val="36"/>
        </w:rPr>
      </w:pPr>
    </w:p>
    <w:p w14:paraId="41893AD2" w14:textId="77777777" w:rsidR="00C262B8" w:rsidRPr="00BF574C" w:rsidRDefault="00C262B8">
      <w:pPr>
        <w:spacing w:line="276" w:lineRule="auto"/>
        <w:jc w:val="center"/>
        <w:rPr>
          <w:rFonts w:ascii="Segoe UI Light" w:hAnsi="Segoe UI Light"/>
          <w:b/>
          <w:bCs/>
          <w:color w:val="000000"/>
          <w:sz w:val="36"/>
          <w:szCs w:val="36"/>
        </w:rPr>
      </w:pPr>
    </w:p>
    <w:p w14:paraId="48A268EC"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Course: </w:t>
      </w:r>
      <w:r w:rsidR="00B9175A" w:rsidRPr="00BF574C">
        <w:rPr>
          <w:rFonts w:ascii="Segoe UI Light" w:hAnsi="Segoe UI Light"/>
          <w:b/>
          <w:bCs/>
          <w:color w:val="000000"/>
          <w:sz w:val="36"/>
          <w:szCs w:val="36"/>
        </w:rPr>
        <w:t xml:space="preserve">Islamic Studies </w:t>
      </w:r>
      <w:r w:rsidRPr="00BF574C">
        <w:rPr>
          <w:rFonts w:ascii="Segoe UI Light" w:hAnsi="Segoe UI Light"/>
          <w:b/>
          <w:bCs/>
          <w:color w:val="000000"/>
          <w:sz w:val="36"/>
          <w:szCs w:val="36"/>
        </w:rPr>
        <w:t>(</w:t>
      </w:r>
      <w:r w:rsidR="00B9175A" w:rsidRPr="00BF574C">
        <w:rPr>
          <w:rFonts w:ascii="Segoe UI Light" w:hAnsi="Segoe UI Light"/>
          <w:b/>
          <w:bCs/>
          <w:color w:val="000000"/>
          <w:sz w:val="36"/>
          <w:szCs w:val="36"/>
        </w:rPr>
        <w:t>HUM</w:t>
      </w:r>
      <w:r w:rsidRPr="00BF574C">
        <w:rPr>
          <w:rFonts w:ascii="Segoe UI Light" w:hAnsi="Segoe UI Light"/>
          <w:b/>
          <w:bCs/>
          <w:color w:val="000000"/>
          <w:sz w:val="36"/>
          <w:szCs w:val="36"/>
        </w:rPr>
        <w:t>-1</w:t>
      </w:r>
      <w:r w:rsidR="00B9175A" w:rsidRPr="00BF574C">
        <w:rPr>
          <w:rFonts w:ascii="Segoe UI Light" w:hAnsi="Segoe UI Light"/>
          <w:b/>
          <w:bCs/>
          <w:color w:val="000000"/>
          <w:sz w:val="36"/>
          <w:szCs w:val="36"/>
        </w:rPr>
        <w:t>10</w:t>
      </w:r>
      <w:r w:rsidRPr="00BF574C">
        <w:rPr>
          <w:rFonts w:ascii="Segoe UI Light" w:hAnsi="Segoe UI Light"/>
          <w:b/>
          <w:bCs/>
          <w:color w:val="000000"/>
          <w:sz w:val="36"/>
          <w:szCs w:val="36"/>
        </w:rPr>
        <w:t>)</w:t>
      </w:r>
    </w:p>
    <w:p w14:paraId="19A00F63" w14:textId="77777777" w:rsidR="00C262B8" w:rsidRPr="00BF574C" w:rsidRDefault="00C262B8">
      <w:pPr>
        <w:spacing w:line="276" w:lineRule="auto"/>
        <w:jc w:val="center"/>
        <w:rPr>
          <w:rFonts w:ascii="Segoe UI Light" w:hAnsi="Segoe UI Light"/>
          <w:b/>
          <w:bCs/>
          <w:color w:val="000000"/>
          <w:sz w:val="36"/>
          <w:szCs w:val="36"/>
        </w:rPr>
      </w:pPr>
    </w:p>
    <w:p w14:paraId="2C7B00CA" w14:textId="77777777" w:rsidR="00C262B8" w:rsidRPr="00BF574C" w:rsidRDefault="00C262B8">
      <w:pPr>
        <w:spacing w:line="276" w:lineRule="auto"/>
        <w:jc w:val="center"/>
        <w:rPr>
          <w:rFonts w:ascii="Segoe UI Light" w:hAnsi="Segoe UI Light"/>
          <w:b/>
          <w:bCs/>
          <w:color w:val="000000"/>
          <w:sz w:val="36"/>
          <w:szCs w:val="36"/>
        </w:rPr>
      </w:pPr>
    </w:p>
    <w:p w14:paraId="05DA053A" w14:textId="7777777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Instructor: </w:t>
      </w:r>
      <w:r w:rsidR="00986C8A" w:rsidRPr="00BF574C">
        <w:rPr>
          <w:rFonts w:ascii="Segoe UI Light" w:hAnsi="Segoe UI Light"/>
          <w:b/>
          <w:bCs/>
          <w:color w:val="000000"/>
          <w:sz w:val="36"/>
          <w:szCs w:val="36"/>
        </w:rPr>
        <w:t>Mam Sana Khan</w:t>
      </w:r>
    </w:p>
    <w:p w14:paraId="18072C42" w14:textId="77777777" w:rsidR="00C262B8" w:rsidRPr="00BF574C" w:rsidRDefault="00C262B8">
      <w:pPr>
        <w:spacing w:line="276" w:lineRule="auto"/>
        <w:jc w:val="center"/>
        <w:rPr>
          <w:rFonts w:ascii="Segoe UI Light" w:hAnsi="Segoe UI Light"/>
          <w:b/>
          <w:bCs/>
          <w:color w:val="000000"/>
          <w:sz w:val="36"/>
          <w:szCs w:val="36"/>
        </w:rPr>
      </w:pPr>
    </w:p>
    <w:p w14:paraId="66399D91" w14:textId="77777777" w:rsidR="00C262B8" w:rsidRPr="00BF574C" w:rsidRDefault="00C262B8">
      <w:pPr>
        <w:spacing w:line="276" w:lineRule="auto"/>
        <w:jc w:val="center"/>
        <w:rPr>
          <w:rFonts w:ascii="Segoe UI Light" w:hAnsi="Segoe UI Light"/>
          <w:b/>
          <w:bCs/>
          <w:color w:val="000000"/>
          <w:sz w:val="36"/>
          <w:szCs w:val="36"/>
        </w:rPr>
      </w:pPr>
    </w:p>
    <w:p w14:paraId="4B5EA95A" w14:textId="1C7E6387" w:rsidR="00C262B8" w:rsidRPr="00BF574C" w:rsidRDefault="00C262B8">
      <w:pPr>
        <w:spacing w:line="276" w:lineRule="auto"/>
        <w:jc w:val="center"/>
        <w:rPr>
          <w:b/>
          <w:bCs/>
          <w:color w:val="000000"/>
          <w:sz w:val="36"/>
          <w:szCs w:val="36"/>
        </w:rPr>
      </w:pPr>
      <w:r w:rsidRPr="00BF574C">
        <w:rPr>
          <w:rFonts w:ascii="Segoe UI Light" w:hAnsi="Segoe UI Light"/>
          <w:b/>
          <w:bCs/>
          <w:color w:val="000000"/>
          <w:sz w:val="36"/>
          <w:szCs w:val="36"/>
        </w:rPr>
        <w:t xml:space="preserve">Date: </w:t>
      </w:r>
      <w:r w:rsidR="0058042D">
        <w:rPr>
          <w:rFonts w:ascii="Segoe UI Light" w:hAnsi="Segoe UI Light"/>
          <w:b/>
          <w:bCs/>
          <w:color w:val="000000"/>
          <w:sz w:val="36"/>
          <w:szCs w:val="36"/>
        </w:rPr>
        <w:t>May</w:t>
      </w:r>
      <w:r w:rsidRPr="00BF574C">
        <w:rPr>
          <w:rFonts w:ascii="Segoe UI Light" w:hAnsi="Segoe UI Light"/>
          <w:b/>
          <w:bCs/>
          <w:color w:val="000000"/>
          <w:sz w:val="36"/>
          <w:szCs w:val="36"/>
        </w:rPr>
        <w:t xml:space="preserve"> </w:t>
      </w:r>
      <w:r w:rsidR="0058042D">
        <w:rPr>
          <w:rFonts w:ascii="Segoe UI Light" w:hAnsi="Segoe UI Light"/>
          <w:b/>
          <w:bCs/>
          <w:color w:val="000000"/>
          <w:sz w:val="36"/>
          <w:szCs w:val="36"/>
        </w:rPr>
        <w:t>22</w:t>
      </w:r>
      <w:r w:rsidRPr="00BF574C">
        <w:rPr>
          <w:rFonts w:ascii="Segoe UI Light" w:hAnsi="Segoe UI Light"/>
          <w:b/>
          <w:bCs/>
          <w:color w:val="000000"/>
          <w:sz w:val="36"/>
          <w:szCs w:val="36"/>
        </w:rPr>
        <w:t>, 2022</w:t>
      </w:r>
    </w:p>
    <w:p w14:paraId="0993CE32" w14:textId="17980494" w:rsidR="00C262B8" w:rsidRDefault="00C262B8">
      <w:pPr>
        <w:spacing w:line="276" w:lineRule="auto"/>
        <w:rPr>
          <w:rFonts w:ascii="Times New Roman" w:hAnsi="Times New Roman"/>
          <w:b/>
          <w:bCs/>
          <w:color w:val="000000"/>
          <w:sz w:val="28"/>
          <w:szCs w:val="28"/>
          <w:u w:val="single"/>
        </w:rPr>
      </w:pPr>
    </w:p>
    <w:p w14:paraId="3DF4686C" w14:textId="75EBA6D2" w:rsidR="00E35F1A" w:rsidRPr="001D0C9B" w:rsidRDefault="00E35F1A">
      <w:pPr>
        <w:spacing w:line="276" w:lineRule="auto"/>
        <w:rPr>
          <w:rFonts w:ascii="Times New Roman" w:hAnsi="Times New Roman"/>
          <w:color w:val="000000"/>
          <w:sz w:val="36"/>
          <w:szCs w:val="36"/>
        </w:rPr>
      </w:pPr>
      <w:r w:rsidRPr="001D0C9B">
        <w:rPr>
          <w:rFonts w:ascii="Times New Roman" w:hAnsi="Times New Roman"/>
          <w:color w:val="000000"/>
          <w:sz w:val="36"/>
          <w:szCs w:val="36"/>
          <w:u w:val="single"/>
        </w:rPr>
        <w:lastRenderedPageBreak/>
        <w:t>Introduction</w:t>
      </w:r>
    </w:p>
    <w:p w14:paraId="6C6BAFF0" w14:textId="7EEC0F53" w:rsidR="00E35F1A" w:rsidRPr="001655B7" w:rsidRDefault="00E35F1A">
      <w:pPr>
        <w:spacing w:line="276" w:lineRule="auto"/>
        <w:rPr>
          <w:rFonts w:ascii="Times New Roman" w:hAnsi="Times New Roman" w:cs="Times New Roman"/>
          <w:color w:val="000000"/>
        </w:rPr>
      </w:pPr>
    </w:p>
    <w:p w14:paraId="4114DA4A" w14:textId="0B67C3E6" w:rsidR="00E20AB1" w:rsidRPr="001655B7" w:rsidRDefault="00E20AB1">
      <w:pPr>
        <w:spacing w:line="276" w:lineRule="auto"/>
        <w:rPr>
          <w:rFonts w:ascii="Times New Roman" w:hAnsi="Times New Roman" w:cs="Times New Roman"/>
          <w:color w:val="333333"/>
          <w:shd w:val="clear" w:color="auto" w:fill="FFFFFF"/>
        </w:rPr>
      </w:pPr>
      <w:r w:rsidRPr="001655B7">
        <w:rPr>
          <w:rFonts w:ascii="Times New Roman" w:hAnsi="Times New Roman" w:cs="Times New Roman"/>
          <w:color w:val="333333"/>
          <w:shd w:val="clear" w:color="auto" w:fill="FFFFFF"/>
        </w:rPr>
        <w:t xml:space="preserve">Doubt means that we have a 50-50 percent possibility in the mind about the correctness or otherwise of a thing. If we weigh both the </w:t>
      </w:r>
      <w:proofErr w:type="gramStart"/>
      <w:r w:rsidRPr="001655B7">
        <w:rPr>
          <w:rFonts w:ascii="Times New Roman" w:hAnsi="Times New Roman" w:cs="Times New Roman"/>
          <w:color w:val="333333"/>
          <w:shd w:val="clear" w:color="auto" w:fill="FFFFFF"/>
        </w:rPr>
        <w:t>possibilities</w:t>
      </w:r>
      <w:proofErr w:type="gramEnd"/>
      <w:r w:rsidRPr="001655B7">
        <w:rPr>
          <w:rFonts w:ascii="Times New Roman" w:hAnsi="Times New Roman" w:cs="Times New Roman"/>
          <w:color w:val="333333"/>
          <w:shd w:val="clear" w:color="auto" w:fill="FFFFFF"/>
        </w:rPr>
        <w:t xml:space="preserve"> we would find that they are of equal weight.</w:t>
      </w:r>
      <w:r w:rsidR="00664D36" w:rsidRPr="001655B7">
        <w:rPr>
          <w:rFonts w:ascii="Times New Roman" w:hAnsi="Times New Roman" w:cs="Times New Roman"/>
          <w:color w:val="333333"/>
          <w:shd w:val="clear" w:color="auto" w:fill="FFFFFF"/>
        </w:rPr>
        <w:t xml:space="preserve"> </w:t>
      </w:r>
      <w:proofErr w:type="gramStart"/>
      <w:r w:rsidR="00664D36" w:rsidRPr="001655B7">
        <w:rPr>
          <w:rFonts w:ascii="Times New Roman" w:hAnsi="Times New Roman" w:cs="Times New Roman"/>
          <w:color w:val="333333"/>
          <w:shd w:val="clear" w:color="auto" w:fill="FFFFFF"/>
        </w:rPr>
        <w:t>Therefore</w:t>
      </w:r>
      <w:proofErr w:type="gramEnd"/>
      <w:r w:rsidR="00664D36" w:rsidRPr="001655B7">
        <w:rPr>
          <w:rFonts w:ascii="Times New Roman" w:hAnsi="Times New Roman" w:cs="Times New Roman"/>
          <w:color w:val="333333"/>
          <w:shd w:val="clear" w:color="auto" w:fill="FFFFFF"/>
        </w:rPr>
        <w:t xml:space="preserve"> doubt is when there is confusion, suspense, two-mindedness and wandering.</w:t>
      </w:r>
    </w:p>
    <w:p w14:paraId="125E0DAA" w14:textId="77777777" w:rsidR="00E20AB1" w:rsidRPr="001655B7" w:rsidRDefault="00E20AB1">
      <w:pPr>
        <w:spacing w:line="276" w:lineRule="auto"/>
        <w:rPr>
          <w:rFonts w:ascii="Times New Roman" w:hAnsi="Times New Roman" w:cs="Times New Roman"/>
          <w:color w:val="000000"/>
        </w:rPr>
      </w:pPr>
    </w:p>
    <w:p w14:paraId="6D3BAA87" w14:textId="5284823D" w:rsidR="00E35F1A" w:rsidRPr="001655B7" w:rsidRDefault="00A028F8">
      <w:pPr>
        <w:spacing w:line="276" w:lineRule="auto"/>
        <w:rPr>
          <w:rFonts w:ascii="Times New Roman" w:hAnsi="Times New Roman" w:cs="Times New Roman"/>
          <w:color w:val="1A1A1A"/>
          <w:shd w:val="clear" w:color="auto" w:fill="FFFFFF"/>
        </w:rPr>
      </w:pPr>
      <w:r w:rsidRPr="001655B7">
        <w:rPr>
          <w:rFonts w:ascii="Times New Roman" w:hAnsi="Times New Roman" w:cs="Times New Roman"/>
          <w:color w:val="1A1A1A"/>
          <w:shd w:val="clear" w:color="auto" w:fill="FFFFFF"/>
        </w:rPr>
        <w:t xml:space="preserve">Desiring is a state of mind that is commonly associated with </w:t>
      </w:r>
      <w:proofErr w:type="gramStart"/>
      <w:r w:rsidRPr="001655B7">
        <w:rPr>
          <w:rFonts w:ascii="Times New Roman" w:hAnsi="Times New Roman" w:cs="Times New Roman"/>
          <w:color w:val="1A1A1A"/>
          <w:shd w:val="clear" w:color="auto" w:fill="FFFFFF"/>
        </w:rPr>
        <w:t>a number of</w:t>
      </w:r>
      <w:proofErr w:type="gramEnd"/>
      <w:r w:rsidRPr="001655B7">
        <w:rPr>
          <w:rFonts w:ascii="Times New Roman" w:hAnsi="Times New Roman" w:cs="Times New Roman"/>
          <w:color w:val="1A1A1A"/>
          <w:shd w:val="clear" w:color="auto" w:fill="FFFFFF"/>
        </w:rPr>
        <w:t xml:space="preserve"> different effects: a person with a desire tends to act in certain ways, feel in certain ways, and think in certain ways</w:t>
      </w:r>
      <w:r w:rsidRPr="001655B7">
        <w:rPr>
          <w:rFonts w:ascii="Times New Roman" w:hAnsi="Times New Roman" w:cs="Times New Roman"/>
          <w:color w:val="1A1A1A"/>
          <w:shd w:val="clear" w:color="auto" w:fill="FFFFFF"/>
        </w:rPr>
        <w:t>.</w:t>
      </w:r>
    </w:p>
    <w:p w14:paraId="408551C6" w14:textId="559EFD2F" w:rsidR="001D0C9B" w:rsidRPr="001655B7" w:rsidRDefault="001D0C9B">
      <w:pPr>
        <w:spacing w:line="276" w:lineRule="auto"/>
        <w:rPr>
          <w:rFonts w:ascii="Times New Roman" w:hAnsi="Times New Roman" w:cs="Times New Roman"/>
          <w:color w:val="1A1A1A"/>
          <w:shd w:val="clear" w:color="auto" w:fill="FFFFFF"/>
        </w:rPr>
      </w:pPr>
    </w:p>
    <w:p w14:paraId="4F63CF43" w14:textId="4985743C" w:rsidR="001D0C9B" w:rsidRPr="001655B7" w:rsidRDefault="001D0C9B">
      <w:pPr>
        <w:spacing w:line="276" w:lineRule="auto"/>
        <w:rPr>
          <w:rFonts w:ascii="Times New Roman" w:hAnsi="Times New Roman" w:cs="Times New Roman"/>
          <w:color w:val="000000"/>
          <w:sz w:val="36"/>
          <w:szCs w:val="36"/>
          <w:u w:val="single"/>
        </w:rPr>
      </w:pPr>
      <w:r w:rsidRPr="001655B7">
        <w:rPr>
          <w:rFonts w:ascii="Times New Roman" w:hAnsi="Times New Roman" w:cs="Times New Roman"/>
          <w:color w:val="000000"/>
          <w:sz w:val="36"/>
          <w:szCs w:val="36"/>
          <w:u w:val="single"/>
        </w:rPr>
        <w:t>Doubts as Major Disease of Heart</w:t>
      </w:r>
    </w:p>
    <w:p w14:paraId="1FC8F951" w14:textId="7C1151E4" w:rsidR="001D0C9B" w:rsidRPr="001655B7" w:rsidRDefault="001D0C9B">
      <w:pPr>
        <w:spacing w:line="276" w:lineRule="auto"/>
        <w:rPr>
          <w:rFonts w:ascii="Times New Roman" w:hAnsi="Times New Roman" w:cs="Times New Roman"/>
          <w:color w:val="000000"/>
        </w:rPr>
      </w:pPr>
    </w:p>
    <w:p w14:paraId="3F7FA43E" w14:textId="3990FE3D" w:rsidR="001D0C9B" w:rsidRPr="001655B7" w:rsidRDefault="00D776D6">
      <w:pPr>
        <w:spacing w:line="276" w:lineRule="auto"/>
        <w:rPr>
          <w:rFonts w:ascii="Times New Roman" w:hAnsi="Times New Roman" w:cs="Times New Roman"/>
          <w:color w:val="000000"/>
        </w:rPr>
      </w:pPr>
      <w:r w:rsidRPr="001655B7">
        <w:rPr>
          <w:rFonts w:ascii="Times New Roman" w:hAnsi="Times New Roman" w:cs="Times New Roman"/>
          <w:color w:val="000000"/>
        </w:rPr>
        <w:t>It is stated in the Holy Quran,</w:t>
      </w:r>
    </w:p>
    <w:p w14:paraId="0A764F2B" w14:textId="182A5DF2" w:rsidR="00D776D6" w:rsidRPr="001655B7" w:rsidRDefault="00D776D6" w:rsidP="00D776D6">
      <w:pPr>
        <w:spacing w:line="276" w:lineRule="auto"/>
        <w:jc w:val="center"/>
        <w:rPr>
          <w:rFonts w:ascii="Times New Roman" w:hAnsi="Times New Roman" w:cs="Times New Roman"/>
          <w:color w:val="000000"/>
        </w:rPr>
      </w:pPr>
      <w:r w:rsidRPr="001655B7">
        <w:rPr>
          <w:rFonts w:ascii="Times New Roman" w:hAnsi="Times New Roman" w:cs="Times New Roman"/>
          <w:i/>
          <w:iCs/>
          <w:color w:val="000000"/>
        </w:rPr>
        <w:t>“</w:t>
      </w:r>
      <w:r w:rsidRPr="00D776D6">
        <w:rPr>
          <w:rFonts w:ascii="Times New Roman" w:hAnsi="Times New Roman" w:cs="Times New Roman"/>
          <w:i/>
          <w:iCs/>
          <w:color w:val="000000"/>
        </w:rPr>
        <w:t>But as for those with sickness in their hearts, it</w:t>
      </w:r>
      <w:r w:rsidR="00C31470">
        <w:rPr>
          <w:rFonts w:ascii="Times New Roman" w:hAnsi="Times New Roman" w:cs="Times New Roman"/>
          <w:i/>
          <w:iCs/>
          <w:color w:val="000000"/>
        </w:rPr>
        <w:t xml:space="preserve"> (signs of Allah)</w:t>
      </w:r>
      <w:r w:rsidRPr="00D776D6">
        <w:rPr>
          <w:rFonts w:ascii="Times New Roman" w:hAnsi="Times New Roman" w:cs="Times New Roman"/>
          <w:i/>
          <w:iCs/>
          <w:color w:val="000000"/>
        </w:rPr>
        <w:t xml:space="preserve"> has increased them only in wickedness upon their wickedness</w:t>
      </w:r>
      <w:r w:rsidR="00C31470">
        <w:rPr>
          <w:rFonts w:ascii="Times New Roman" w:hAnsi="Times New Roman" w:cs="Times New Roman"/>
          <w:i/>
          <w:iCs/>
          <w:color w:val="000000"/>
        </w:rPr>
        <w:t xml:space="preserve"> (disease of doubt)</w:t>
      </w:r>
      <w:r w:rsidRPr="00D776D6">
        <w:rPr>
          <w:rFonts w:ascii="Times New Roman" w:hAnsi="Times New Roman" w:cs="Times New Roman"/>
          <w:i/>
          <w:iCs/>
          <w:color w:val="000000"/>
        </w:rPr>
        <w:t>, and they die as disbelievers.</w:t>
      </w:r>
      <w:r w:rsidRPr="001655B7">
        <w:rPr>
          <w:rFonts w:ascii="Times New Roman" w:hAnsi="Times New Roman" w:cs="Times New Roman"/>
          <w:i/>
          <w:iCs/>
          <w:color w:val="000000"/>
        </w:rPr>
        <w:t xml:space="preserve">” – </w:t>
      </w:r>
      <w:r w:rsidRPr="001655B7">
        <w:rPr>
          <w:rFonts w:ascii="Times New Roman" w:hAnsi="Times New Roman" w:cs="Times New Roman"/>
          <w:color w:val="000000"/>
        </w:rPr>
        <w:t>Quran 9:125</w:t>
      </w:r>
    </w:p>
    <w:p w14:paraId="1B939FC9" w14:textId="63BE9D49" w:rsidR="00D776D6" w:rsidRPr="001655B7" w:rsidRDefault="00D776D6" w:rsidP="00D776D6">
      <w:pPr>
        <w:spacing w:line="276" w:lineRule="auto"/>
        <w:rPr>
          <w:rFonts w:ascii="Times New Roman" w:hAnsi="Times New Roman" w:cs="Times New Roman"/>
          <w:color w:val="000000"/>
        </w:rPr>
      </w:pPr>
    </w:p>
    <w:p w14:paraId="22A4E2DF" w14:textId="146DF9D5" w:rsidR="00B31B41" w:rsidRPr="001655B7" w:rsidRDefault="00B7143D" w:rsidP="00D776D6">
      <w:pPr>
        <w:spacing w:line="276" w:lineRule="auto"/>
        <w:rPr>
          <w:rFonts w:ascii="Times New Roman" w:hAnsi="Times New Roman" w:cs="Times New Roman"/>
          <w:color w:val="000000"/>
        </w:rPr>
      </w:pPr>
      <w:r w:rsidRPr="001655B7">
        <w:rPr>
          <w:rFonts w:ascii="Times New Roman" w:hAnsi="Times New Roman" w:cs="Times New Roman"/>
          <w:color w:val="000000"/>
        </w:rPr>
        <w:t xml:space="preserve">It means that the signs of Allah </w:t>
      </w:r>
      <w:r w:rsidR="005110CC" w:rsidRPr="001655B7">
        <w:rPr>
          <w:rFonts w:ascii="Times New Roman" w:hAnsi="Times New Roman" w:cs="Times New Roman"/>
          <w:color w:val="000000"/>
        </w:rPr>
        <w:t xml:space="preserve">increase the light of </w:t>
      </w:r>
      <w:proofErr w:type="spellStart"/>
      <w:r w:rsidR="005110CC" w:rsidRPr="001655B7">
        <w:rPr>
          <w:rFonts w:ascii="Times New Roman" w:hAnsi="Times New Roman" w:cs="Times New Roman"/>
          <w:color w:val="000000"/>
        </w:rPr>
        <w:t>knowlesge</w:t>
      </w:r>
      <w:proofErr w:type="spellEnd"/>
      <w:r w:rsidR="005110CC" w:rsidRPr="001655B7">
        <w:rPr>
          <w:rFonts w:ascii="Times New Roman" w:hAnsi="Times New Roman" w:cs="Times New Roman"/>
          <w:color w:val="000000"/>
        </w:rPr>
        <w:t xml:space="preserve"> to a person with sound and healthy heart, these very signs cause further disbelief and </w:t>
      </w:r>
      <w:r w:rsidR="00B41057" w:rsidRPr="001655B7">
        <w:rPr>
          <w:rFonts w:ascii="Times New Roman" w:hAnsi="Times New Roman" w:cs="Times New Roman"/>
          <w:color w:val="000000"/>
        </w:rPr>
        <w:t>doubt in people with impure and doubtful hearts.</w:t>
      </w:r>
    </w:p>
    <w:p w14:paraId="5A1609AA" w14:textId="1A7D9BD2" w:rsidR="0077358E" w:rsidRPr="001655B7" w:rsidRDefault="0077358E" w:rsidP="00D776D6">
      <w:pPr>
        <w:spacing w:line="276" w:lineRule="auto"/>
        <w:rPr>
          <w:rFonts w:ascii="Times New Roman" w:hAnsi="Times New Roman" w:cs="Times New Roman"/>
          <w:color w:val="000000"/>
        </w:rPr>
      </w:pPr>
    </w:p>
    <w:p w14:paraId="5FCF91B1" w14:textId="576DBCEF" w:rsidR="0077358E" w:rsidRPr="001655B7" w:rsidRDefault="0077358E" w:rsidP="0077358E">
      <w:pPr>
        <w:spacing w:line="276" w:lineRule="auto"/>
        <w:jc w:val="center"/>
        <w:rPr>
          <w:rFonts w:ascii="Times New Roman" w:hAnsi="Times New Roman" w:cs="Times New Roman"/>
          <w:color w:val="000000"/>
        </w:rPr>
      </w:pPr>
      <w:r w:rsidRPr="001655B7">
        <w:rPr>
          <w:rFonts w:ascii="Times New Roman" w:hAnsi="Times New Roman" w:cs="Times New Roman"/>
          <w:i/>
          <w:iCs/>
          <w:color w:val="000000"/>
        </w:rPr>
        <w:t>“</w:t>
      </w:r>
      <w:r w:rsidRPr="0077358E">
        <w:rPr>
          <w:rFonts w:ascii="Times New Roman" w:hAnsi="Times New Roman" w:cs="Times New Roman"/>
          <w:i/>
          <w:iCs/>
          <w:color w:val="000000"/>
        </w:rPr>
        <w:t>And there are some who worship Allah on the verge ˹of faith˺: if they are blessed with something good, they are content with it; but if they are afflicted with a trial, they relapse ˹into disbelief˺, losing this world and the Hereafter. That is ˹truly˺ the clearest loss.</w:t>
      </w:r>
      <w:r w:rsidRPr="001655B7">
        <w:rPr>
          <w:rFonts w:ascii="Times New Roman" w:hAnsi="Times New Roman" w:cs="Times New Roman"/>
          <w:i/>
          <w:iCs/>
          <w:color w:val="000000"/>
        </w:rPr>
        <w:t xml:space="preserve">” – </w:t>
      </w:r>
      <w:r w:rsidRPr="001655B7">
        <w:rPr>
          <w:rFonts w:ascii="Times New Roman" w:hAnsi="Times New Roman" w:cs="Times New Roman"/>
          <w:color w:val="000000"/>
        </w:rPr>
        <w:t>Quran 22:11</w:t>
      </w:r>
    </w:p>
    <w:p w14:paraId="7BFC3220" w14:textId="151BEC64" w:rsidR="0077358E" w:rsidRPr="001655B7" w:rsidRDefault="0077358E" w:rsidP="0077358E">
      <w:pPr>
        <w:spacing w:line="276" w:lineRule="auto"/>
        <w:rPr>
          <w:rFonts w:ascii="Times New Roman" w:hAnsi="Times New Roman" w:cs="Times New Roman"/>
          <w:color w:val="000000"/>
        </w:rPr>
      </w:pPr>
    </w:p>
    <w:p w14:paraId="6DF929E7" w14:textId="77777777" w:rsidR="00854605" w:rsidRPr="00854605" w:rsidRDefault="00854605" w:rsidP="00854605">
      <w:pPr>
        <w:spacing w:line="276" w:lineRule="auto"/>
        <w:rPr>
          <w:rFonts w:ascii="Times New Roman" w:hAnsi="Times New Roman" w:cs="Times New Roman"/>
          <w:color w:val="000000"/>
        </w:rPr>
      </w:pPr>
      <w:r w:rsidRPr="00854605">
        <w:rPr>
          <w:rFonts w:ascii="Times New Roman" w:hAnsi="Times New Roman" w:cs="Times New Roman"/>
          <w:color w:val="000000"/>
        </w:rPr>
        <w:t xml:space="preserve">There are some Muslims, who do not have sincere faith and firm belief in Allah, the </w:t>
      </w:r>
      <w:proofErr w:type="gramStart"/>
      <w:r w:rsidRPr="00854605">
        <w:rPr>
          <w:rFonts w:ascii="Times New Roman" w:hAnsi="Times New Roman" w:cs="Times New Roman"/>
          <w:color w:val="000000"/>
        </w:rPr>
        <w:t>Prophet</w:t>
      </w:r>
      <w:proofErr w:type="gramEnd"/>
      <w:r w:rsidRPr="00854605">
        <w:rPr>
          <w:rFonts w:ascii="Times New Roman" w:hAnsi="Times New Roman" w:cs="Times New Roman"/>
          <w:color w:val="000000"/>
        </w:rPr>
        <w:t xml:space="preserve"> and the Day of Judgment. They are in a state of doubt. They have adopted Islam with the purpose of gaining material benefits of the world. If continue to be rewarded in the form of wealth, security and getting their materialistic wishes fulfilled, they will remain firm on their belief, but if they confront hardship, poverty, </w:t>
      </w:r>
      <w:proofErr w:type="gramStart"/>
      <w:r w:rsidRPr="00854605">
        <w:rPr>
          <w:rFonts w:ascii="Times New Roman" w:hAnsi="Times New Roman" w:cs="Times New Roman"/>
          <w:color w:val="000000"/>
        </w:rPr>
        <w:t>disease</w:t>
      </w:r>
      <w:proofErr w:type="gramEnd"/>
      <w:r w:rsidRPr="00854605">
        <w:rPr>
          <w:rFonts w:ascii="Times New Roman" w:hAnsi="Times New Roman" w:cs="Times New Roman"/>
          <w:color w:val="000000"/>
        </w:rPr>
        <w:t xml:space="preserve"> or some other misery, they give up religion and go towards infidelity.</w:t>
      </w:r>
    </w:p>
    <w:p w14:paraId="0AC98167" w14:textId="77777777" w:rsidR="00854605" w:rsidRPr="00854605" w:rsidRDefault="00854605" w:rsidP="00854605">
      <w:pPr>
        <w:spacing w:line="276" w:lineRule="auto"/>
        <w:rPr>
          <w:rFonts w:ascii="Times New Roman" w:hAnsi="Times New Roman" w:cs="Times New Roman"/>
          <w:color w:val="000000"/>
        </w:rPr>
      </w:pPr>
    </w:p>
    <w:p w14:paraId="6B48680E" w14:textId="21EF3213" w:rsidR="0077358E" w:rsidRDefault="00854605" w:rsidP="00854605">
      <w:pPr>
        <w:spacing w:line="276" w:lineRule="auto"/>
        <w:rPr>
          <w:rFonts w:ascii="Times New Roman" w:hAnsi="Times New Roman" w:cs="Times New Roman"/>
          <w:color w:val="000000"/>
        </w:rPr>
      </w:pPr>
      <w:r w:rsidRPr="00854605">
        <w:rPr>
          <w:rFonts w:ascii="Times New Roman" w:hAnsi="Times New Roman" w:cs="Times New Roman"/>
          <w:color w:val="000000"/>
        </w:rPr>
        <w:t>They are caught in humility and captivity in this world also and they become liable for punishment in the Hereafter as well. They incur losses in both the worlds.</w:t>
      </w:r>
    </w:p>
    <w:p w14:paraId="7060B613" w14:textId="4935F96D" w:rsidR="00AE15D8" w:rsidRDefault="00AE15D8" w:rsidP="00854605">
      <w:pPr>
        <w:spacing w:line="276" w:lineRule="auto"/>
        <w:rPr>
          <w:rFonts w:ascii="Times New Roman" w:hAnsi="Times New Roman" w:cs="Times New Roman"/>
          <w:color w:val="000000"/>
        </w:rPr>
      </w:pPr>
    </w:p>
    <w:p w14:paraId="36AEB49F" w14:textId="59128293" w:rsidR="00AE15D8" w:rsidRDefault="00AE15D8" w:rsidP="00854605">
      <w:pPr>
        <w:spacing w:line="276" w:lineRule="auto"/>
        <w:rPr>
          <w:rFonts w:ascii="Times New Roman" w:hAnsi="Times New Roman" w:cs="Times New Roman"/>
          <w:color w:val="000000"/>
        </w:rPr>
      </w:pPr>
      <w:r w:rsidRPr="00AE15D8">
        <w:rPr>
          <w:rFonts w:ascii="Times New Roman" w:hAnsi="Times New Roman" w:cs="Times New Roman"/>
          <w:color w:val="000000"/>
        </w:rPr>
        <w:t>It is an admitted fact that if a person dies in the condition of doubt or suspicion, if according to belief he is not with knowledge and confidence and dies in that condition, then he is doomed forever. There will be no deliverance from punishment for him. As against this, one whose belief is firm, and his faith is on the level of certainty, if he dies in such a situation he would be saved from permanent destruction. No one other than the faithless will remain in Hell forever.</w:t>
      </w:r>
    </w:p>
    <w:p w14:paraId="36281C84" w14:textId="77777777" w:rsidR="004D77AC" w:rsidRDefault="004D77AC" w:rsidP="00854605">
      <w:pPr>
        <w:spacing w:line="276" w:lineRule="auto"/>
        <w:rPr>
          <w:rFonts w:ascii="Times New Roman" w:hAnsi="Times New Roman" w:cs="Times New Roman"/>
          <w:color w:val="000000"/>
        </w:rPr>
      </w:pPr>
    </w:p>
    <w:p w14:paraId="6FB6C0EE" w14:textId="34AD072F" w:rsidR="00830E43" w:rsidRDefault="004D77AC" w:rsidP="004D77AC">
      <w:pPr>
        <w:numPr>
          <w:ilvl w:val="0"/>
          <w:numId w:val="11"/>
        </w:numPr>
        <w:spacing w:line="276" w:lineRule="auto"/>
        <w:rPr>
          <w:rFonts w:ascii="Times New Roman" w:hAnsi="Times New Roman" w:cs="Times New Roman"/>
          <w:color w:val="000000"/>
          <w:u w:val="single"/>
        </w:rPr>
      </w:pPr>
      <w:r w:rsidRPr="004D77AC">
        <w:rPr>
          <w:rFonts w:ascii="Times New Roman" w:hAnsi="Times New Roman" w:cs="Times New Roman"/>
          <w:color w:val="000000"/>
          <w:sz w:val="32"/>
          <w:szCs w:val="32"/>
          <w:u w:val="single"/>
        </w:rPr>
        <w:t>Example from Daily Life</w:t>
      </w:r>
    </w:p>
    <w:p w14:paraId="60938C9F" w14:textId="77777777" w:rsidR="00FA120F" w:rsidRDefault="00FA120F" w:rsidP="004D77AC">
      <w:pPr>
        <w:spacing w:line="276" w:lineRule="auto"/>
        <w:ind w:left="720"/>
        <w:rPr>
          <w:rFonts w:ascii="Times New Roman" w:hAnsi="Times New Roman" w:cs="Times New Roman"/>
          <w:color w:val="000000"/>
        </w:rPr>
      </w:pPr>
    </w:p>
    <w:p w14:paraId="0C124FD9" w14:textId="77777777" w:rsidR="005C0B06" w:rsidRDefault="00FA120F" w:rsidP="005C0B06">
      <w:pPr>
        <w:spacing w:line="276" w:lineRule="auto"/>
        <w:ind w:left="720"/>
        <w:rPr>
          <w:rFonts w:ascii="Times New Roman" w:hAnsi="Times New Roman" w:cs="Times New Roman"/>
          <w:color w:val="000000"/>
        </w:rPr>
      </w:pPr>
      <w:r>
        <w:rPr>
          <w:rFonts w:ascii="Times New Roman" w:hAnsi="Times New Roman" w:cs="Times New Roman"/>
          <w:color w:val="000000"/>
        </w:rPr>
        <w:t>Checking the validity of Islam based on scientific theories can be considered a doubt, for scientific theories are subject to change based on the experimental data.</w:t>
      </w:r>
    </w:p>
    <w:p w14:paraId="3F57E4B0" w14:textId="748E2445" w:rsidR="00830E43" w:rsidRPr="005C0B06" w:rsidRDefault="00830E43" w:rsidP="005C0B06">
      <w:pPr>
        <w:spacing w:line="276" w:lineRule="auto"/>
        <w:rPr>
          <w:rFonts w:ascii="Times New Roman" w:hAnsi="Times New Roman" w:cs="Times New Roman"/>
          <w:color w:val="000000"/>
        </w:rPr>
      </w:pPr>
      <w:r w:rsidRPr="00830E43">
        <w:rPr>
          <w:rFonts w:ascii="Times New Roman" w:hAnsi="Times New Roman" w:cs="Times New Roman"/>
          <w:color w:val="000000"/>
          <w:sz w:val="36"/>
          <w:szCs w:val="36"/>
          <w:u w:val="single"/>
        </w:rPr>
        <w:t>D</w:t>
      </w:r>
      <w:r>
        <w:rPr>
          <w:rFonts w:ascii="Times New Roman" w:hAnsi="Times New Roman" w:cs="Times New Roman"/>
          <w:color w:val="000000"/>
          <w:sz w:val="36"/>
          <w:szCs w:val="36"/>
          <w:u w:val="single"/>
        </w:rPr>
        <w:t>esires</w:t>
      </w:r>
      <w:r w:rsidRPr="00830E43">
        <w:rPr>
          <w:rFonts w:ascii="Times New Roman" w:hAnsi="Times New Roman" w:cs="Times New Roman"/>
          <w:color w:val="000000"/>
          <w:sz w:val="36"/>
          <w:szCs w:val="36"/>
          <w:u w:val="single"/>
        </w:rPr>
        <w:t xml:space="preserve"> as Major Disease of Heart</w:t>
      </w:r>
    </w:p>
    <w:p w14:paraId="6B65588B" w14:textId="3479FC66" w:rsidR="00830E43" w:rsidRPr="001655B7" w:rsidRDefault="00830E43" w:rsidP="00830E43">
      <w:pPr>
        <w:spacing w:line="276" w:lineRule="auto"/>
        <w:rPr>
          <w:rFonts w:ascii="Times New Roman" w:hAnsi="Times New Roman" w:cs="Times New Roman"/>
          <w:color w:val="000000"/>
        </w:rPr>
      </w:pPr>
    </w:p>
    <w:p w14:paraId="46D49498" w14:textId="1A3C9193" w:rsidR="00830E43" w:rsidRDefault="007877B6" w:rsidP="00830E43">
      <w:pPr>
        <w:spacing w:line="276" w:lineRule="auto"/>
        <w:rPr>
          <w:rFonts w:ascii="Times New Roman" w:hAnsi="Times New Roman" w:cs="Times New Roman"/>
          <w:color w:val="000000"/>
        </w:rPr>
      </w:pPr>
      <w:proofErr w:type="gramStart"/>
      <w:r w:rsidRPr="007877B6">
        <w:rPr>
          <w:rFonts w:ascii="Times New Roman" w:hAnsi="Times New Roman" w:cs="Times New Roman"/>
          <w:color w:val="000000"/>
        </w:rPr>
        <w:t>In today’s society</w:t>
      </w:r>
      <w:proofErr w:type="gramEnd"/>
      <w:r w:rsidRPr="007877B6">
        <w:rPr>
          <w:rFonts w:ascii="Times New Roman" w:hAnsi="Times New Roman" w:cs="Times New Roman"/>
          <w:color w:val="000000"/>
        </w:rPr>
        <w:t xml:space="preserve"> we are constantly told to “Do whatever feels right”, “You only live once, so enjoy your life to the fullest”, etc. These are not healthy slogans to practice for believers. We are told in the Qur’an to control our desires not to worship them. Desires are like a wild animal and a believer must </w:t>
      </w:r>
      <w:proofErr w:type="spellStart"/>
      <w:r w:rsidRPr="007877B6">
        <w:rPr>
          <w:rFonts w:ascii="Times New Roman" w:hAnsi="Times New Roman" w:cs="Times New Roman"/>
          <w:color w:val="000000"/>
        </w:rPr>
        <w:t>tame</w:t>
      </w:r>
      <w:proofErr w:type="spellEnd"/>
      <w:r w:rsidRPr="007877B6">
        <w:rPr>
          <w:rFonts w:ascii="Times New Roman" w:hAnsi="Times New Roman" w:cs="Times New Roman"/>
          <w:color w:val="000000"/>
        </w:rPr>
        <w:t xml:space="preserve"> it with the leash of Islam. We should never allow our desires to control us. We must curb them to the obedience of Allah and His Messenger.</w:t>
      </w:r>
    </w:p>
    <w:p w14:paraId="3F6933F6" w14:textId="77777777" w:rsidR="001C44DD" w:rsidRDefault="001C44DD" w:rsidP="00830E43">
      <w:pPr>
        <w:spacing w:line="276" w:lineRule="auto"/>
        <w:rPr>
          <w:rFonts w:ascii="Times New Roman" w:hAnsi="Times New Roman" w:cs="Times New Roman"/>
          <w:color w:val="000000"/>
        </w:rPr>
      </w:pPr>
      <w:proofErr w:type="gramStart"/>
      <w:r w:rsidRPr="001C44DD">
        <w:rPr>
          <w:rFonts w:ascii="Times New Roman" w:hAnsi="Times New Roman" w:cs="Times New Roman"/>
          <w:color w:val="000000"/>
        </w:rPr>
        <w:t>This is why</w:t>
      </w:r>
      <w:proofErr w:type="gramEnd"/>
      <w:r w:rsidRPr="001C44DD">
        <w:rPr>
          <w:rFonts w:ascii="Times New Roman" w:hAnsi="Times New Roman" w:cs="Times New Roman"/>
          <w:color w:val="000000"/>
        </w:rPr>
        <w:t xml:space="preserve"> Allah says in the Qur’an,</w:t>
      </w:r>
    </w:p>
    <w:p w14:paraId="20A962A3" w14:textId="2D68B3AA" w:rsidR="001C44DD" w:rsidRDefault="001C44DD" w:rsidP="001C44DD">
      <w:pPr>
        <w:spacing w:line="276" w:lineRule="auto"/>
        <w:jc w:val="center"/>
        <w:rPr>
          <w:rFonts w:ascii="Times New Roman" w:hAnsi="Times New Roman" w:cs="Times New Roman"/>
          <w:color w:val="000000"/>
        </w:rPr>
      </w:pPr>
      <w:r w:rsidRPr="001C44DD">
        <w:rPr>
          <w:rFonts w:ascii="Times New Roman" w:hAnsi="Times New Roman" w:cs="Times New Roman"/>
          <w:i/>
          <w:iCs/>
          <w:color w:val="000000"/>
        </w:rPr>
        <w:t>“But as for he who feared the position of his Lord and prevented the soul from [unlawful] desires, then indeed, Paradise will be [his] refuge”</w:t>
      </w:r>
      <w:r w:rsidRPr="001C44DD">
        <w:rPr>
          <w:rFonts w:ascii="Times New Roman" w:hAnsi="Times New Roman" w:cs="Times New Roman"/>
          <w:color w:val="000000"/>
        </w:rPr>
        <w:t xml:space="preserve"> </w:t>
      </w:r>
      <w:r>
        <w:rPr>
          <w:rFonts w:ascii="Times New Roman" w:hAnsi="Times New Roman" w:cs="Times New Roman"/>
          <w:color w:val="000000"/>
        </w:rPr>
        <w:t xml:space="preserve">- </w:t>
      </w:r>
      <w:r w:rsidRPr="001C44DD">
        <w:rPr>
          <w:rFonts w:ascii="Times New Roman" w:hAnsi="Times New Roman" w:cs="Times New Roman"/>
          <w:color w:val="000000"/>
        </w:rPr>
        <w:t>Quran 79:40-41</w:t>
      </w:r>
    </w:p>
    <w:p w14:paraId="24C15637" w14:textId="281548D2" w:rsidR="00DC5A51" w:rsidRDefault="00DC5A51" w:rsidP="00DC5A51">
      <w:pPr>
        <w:spacing w:line="276" w:lineRule="auto"/>
        <w:rPr>
          <w:rFonts w:ascii="Times New Roman" w:hAnsi="Times New Roman" w:cs="Times New Roman"/>
          <w:color w:val="000000"/>
        </w:rPr>
      </w:pPr>
    </w:p>
    <w:p w14:paraId="53977166" w14:textId="4BCA2DA4" w:rsidR="00DC5A51" w:rsidRDefault="00DC5A51" w:rsidP="00DC5A51">
      <w:pPr>
        <w:spacing w:line="276" w:lineRule="auto"/>
        <w:rPr>
          <w:rFonts w:ascii="Times New Roman" w:hAnsi="Times New Roman" w:cs="Times New Roman"/>
          <w:color w:val="000000"/>
        </w:rPr>
      </w:pPr>
      <w:r w:rsidRPr="00DC5A51">
        <w:rPr>
          <w:rFonts w:ascii="Times New Roman" w:hAnsi="Times New Roman" w:cs="Times New Roman"/>
          <w:color w:val="000000"/>
        </w:rPr>
        <w:t xml:space="preserve">This world is only a small part of our </w:t>
      </w:r>
      <w:proofErr w:type="gramStart"/>
      <w:r w:rsidRPr="00DC5A51">
        <w:rPr>
          <w:rFonts w:ascii="Times New Roman" w:hAnsi="Times New Roman" w:cs="Times New Roman"/>
          <w:color w:val="000000"/>
        </w:rPr>
        <w:t>existence,</w:t>
      </w:r>
      <w:proofErr w:type="gramEnd"/>
      <w:r w:rsidRPr="00DC5A51">
        <w:rPr>
          <w:rFonts w:ascii="Times New Roman" w:hAnsi="Times New Roman" w:cs="Times New Roman"/>
          <w:color w:val="000000"/>
        </w:rPr>
        <w:t xml:space="preserve"> however, we treat it like we will live in it forever. The Prophet Muhammad (</w:t>
      </w:r>
      <w:proofErr w:type="spellStart"/>
      <w:r w:rsidRPr="00DC5A51">
        <w:rPr>
          <w:rFonts w:ascii="Times New Roman" w:hAnsi="Times New Roman" w:cs="Times New Roman"/>
          <w:color w:val="000000"/>
        </w:rPr>
        <w:t>pbuh</w:t>
      </w:r>
      <w:proofErr w:type="spellEnd"/>
      <w:r w:rsidRPr="00DC5A51">
        <w:rPr>
          <w:rFonts w:ascii="Times New Roman" w:hAnsi="Times New Roman" w:cs="Times New Roman"/>
          <w:color w:val="000000"/>
        </w:rPr>
        <w:t xml:space="preserve">) taught us to view this world as a traveler on a journey that takes rest for a few moments before he/she </w:t>
      </w:r>
      <w:proofErr w:type="gramStart"/>
      <w:r w:rsidRPr="00DC5A51">
        <w:rPr>
          <w:rFonts w:ascii="Times New Roman" w:hAnsi="Times New Roman" w:cs="Times New Roman"/>
          <w:color w:val="000000"/>
        </w:rPr>
        <w:t>continues on</w:t>
      </w:r>
      <w:proofErr w:type="gramEnd"/>
      <w:r w:rsidRPr="00DC5A51">
        <w:rPr>
          <w:rFonts w:ascii="Times New Roman" w:hAnsi="Times New Roman" w:cs="Times New Roman"/>
          <w:color w:val="000000"/>
        </w:rPr>
        <w:t xml:space="preserve"> his/her journey.</w:t>
      </w:r>
    </w:p>
    <w:p w14:paraId="2645CB84" w14:textId="5E9D3FBF" w:rsidR="001842F1" w:rsidRDefault="001842F1" w:rsidP="00DC5A51">
      <w:pPr>
        <w:spacing w:line="276" w:lineRule="auto"/>
        <w:rPr>
          <w:rFonts w:ascii="Times New Roman" w:hAnsi="Times New Roman" w:cs="Times New Roman"/>
          <w:color w:val="000000"/>
        </w:rPr>
      </w:pPr>
    </w:p>
    <w:p w14:paraId="51A37673" w14:textId="6F4998CC" w:rsidR="001842F1" w:rsidRDefault="001842F1" w:rsidP="00DC5A51">
      <w:pPr>
        <w:spacing w:line="276" w:lineRule="auto"/>
        <w:rPr>
          <w:rFonts w:ascii="Times New Roman" w:hAnsi="Times New Roman" w:cs="Times New Roman"/>
          <w:color w:val="000000"/>
        </w:rPr>
      </w:pPr>
      <w:r w:rsidRPr="001842F1">
        <w:rPr>
          <w:rFonts w:ascii="Times New Roman" w:hAnsi="Times New Roman" w:cs="Times New Roman"/>
          <w:color w:val="000000"/>
        </w:rPr>
        <w:t xml:space="preserve">This is not to say that the person should become a hermit, but that we should live a balanced life where we benefit from the worldly life while at the same time </w:t>
      </w:r>
      <w:proofErr w:type="gramStart"/>
      <w:r w:rsidRPr="001842F1">
        <w:rPr>
          <w:rFonts w:ascii="Times New Roman" w:hAnsi="Times New Roman" w:cs="Times New Roman"/>
          <w:color w:val="000000"/>
        </w:rPr>
        <w:t>not neglect</w:t>
      </w:r>
      <w:proofErr w:type="gramEnd"/>
      <w:r w:rsidRPr="001842F1">
        <w:rPr>
          <w:rFonts w:ascii="Times New Roman" w:hAnsi="Times New Roman" w:cs="Times New Roman"/>
          <w:color w:val="000000"/>
        </w:rPr>
        <w:t xml:space="preserve"> our afterlife. Unfortunately, many of us become so consumed into the worldly life that we live at the expense of our afterlife. If you’re living your life in a way where you are ignoring the commands of Allah just so you can enjoy some aspect of this life (cheating, adultery, girlfriend/boyfriend, bribes, impermissible sources of income, etc.), then this is a serious cause for spiritual concern. Some of the Muslim sages used to say, “Keep the world in your hand and not in your heart!” Once a thing enters into the heart, it becomes </w:t>
      </w:r>
      <w:proofErr w:type="gramStart"/>
      <w:r w:rsidRPr="001842F1">
        <w:rPr>
          <w:rFonts w:ascii="Times New Roman" w:hAnsi="Times New Roman" w:cs="Times New Roman"/>
          <w:color w:val="000000"/>
        </w:rPr>
        <w:t>it’s</w:t>
      </w:r>
      <w:proofErr w:type="gramEnd"/>
      <w:r w:rsidRPr="001842F1">
        <w:rPr>
          <w:rFonts w:ascii="Times New Roman" w:hAnsi="Times New Roman" w:cs="Times New Roman"/>
          <w:color w:val="000000"/>
        </w:rPr>
        <w:t xml:space="preserve"> master.</w:t>
      </w:r>
    </w:p>
    <w:p w14:paraId="7577B434" w14:textId="0C4936E4" w:rsidR="00F11AB9" w:rsidRDefault="00F11AB9" w:rsidP="00F11AB9">
      <w:pPr>
        <w:spacing w:line="276" w:lineRule="auto"/>
        <w:jc w:val="center"/>
        <w:rPr>
          <w:rFonts w:ascii="Times New Roman" w:hAnsi="Times New Roman" w:cs="Times New Roman"/>
          <w:color w:val="000000"/>
        </w:rPr>
      </w:pPr>
    </w:p>
    <w:p w14:paraId="6FCB7003" w14:textId="1CDFE255" w:rsidR="00F11AB9" w:rsidRDefault="00F11AB9" w:rsidP="00F11AB9">
      <w:pPr>
        <w:spacing w:line="276" w:lineRule="auto"/>
        <w:jc w:val="center"/>
        <w:rPr>
          <w:rFonts w:ascii="Times New Roman" w:hAnsi="Times New Roman" w:cs="Times New Roman"/>
          <w:color w:val="000000"/>
        </w:rPr>
      </w:pPr>
      <w:r>
        <w:rPr>
          <w:rFonts w:ascii="Times New Roman" w:hAnsi="Times New Roman" w:cs="Times New Roman"/>
          <w:i/>
          <w:iCs/>
          <w:color w:val="000000"/>
        </w:rPr>
        <w:t>“</w:t>
      </w:r>
      <w:r w:rsidRPr="00F11AB9">
        <w:rPr>
          <w:rFonts w:ascii="Times New Roman" w:hAnsi="Times New Roman" w:cs="Times New Roman"/>
          <w:i/>
          <w:iCs/>
          <w:color w:val="000000"/>
        </w:rPr>
        <w:t xml:space="preserve">If We had willed, We would have elevated him with Our signs, but he clung to this life—following his evil desires. His example is that of a dog: if you chase it away, it pants, and if you leave it, it ˹still˺ pants. This is the example of the people who deny Our signs. </w:t>
      </w:r>
      <w:proofErr w:type="gramStart"/>
      <w:r w:rsidRPr="00F11AB9">
        <w:rPr>
          <w:rFonts w:ascii="Times New Roman" w:hAnsi="Times New Roman" w:cs="Times New Roman"/>
          <w:i/>
          <w:iCs/>
          <w:color w:val="000000"/>
        </w:rPr>
        <w:t>So</w:t>
      </w:r>
      <w:proofErr w:type="gramEnd"/>
      <w:r w:rsidRPr="00F11AB9">
        <w:rPr>
          <w:rFonts w:ascii="Times New Roman" w:hAnsi="Times New Roman" w:cs="Times New Roman"/>
          <w:i/>
          <w:iCs/>
          <w:color w:val="000000"/>
        </w:rPr>
        <w:t xml:space="preserve"> narrate ˹to them˺ stories ˹of the past˺, so perhaps they will reflect.</w:t>
      </w:r>
      <w:r>
        <w:rPr>
          <w:rFonts w:ascii="Times New Roman" w:hAnsi="Times New Roman" w:cs="Times New Roman"/>
          <w:i/>
          <w:iCs/>
          <w:color w:val="000000"/>
        </w:rPr>
        <w:t xml:space="preserve">” – </w:t>
      </w:r>
      <w:r>
        <w:rPr>
          <w:rFonts w:ascii="Times New Roman" w:hAnsi="Times New Roman" w:cs="Times New Roman"/>
          <w:color w:val="000000"/>
        </w:rPr>
        <w:t>Quran 7:176</w:t>
      </w:r>
    </w:p>
    <w:p w14:paraId="53FA8A6E" w14:textId="4D9D769A" w:rsidR="00F11AB9" w:rsidRDefault="00F11AB9" w:rsidP="00F11AB9">
      <w:pPr>
        <w:spacing w:line="276" w:lineRule="auto"/>
        <w:rPr>
          <w:rFonts w:ascii="Times New Roman" w:hAnsi="Times New Roman" w:cs="Times New Roman"/>
          <w:color w:val="000000"/>
        </w:rPr>
      </w:pPr>
    </w:p>
    <w:p w14:paraId="2CDBC737" w14:textId="01D4F3FF" w:rsidR="00F11AB9" w:rsidRPr="005C0B06" w:rsidRDefault="005C0B06" w:rsidP="005C0B06">
      <w:pPr>
        <w:numPr>
          <w:ilvl w:val="0"/>
          <w:numId w:val="11"/>
        </w:numPr>
        <w:spacing w:line="276" w:lineRule="auto"/>
        <w:rPr>
          <w:rFonts w:ascii="Times New Roman" w:hAnsi="Times New Roman" w:cs="Times New Roman"/>
          <w:color w:val="000000"/>
          <w:u w:val="single"/>
        </w:rPr>
      </w:pPr>
      <w:r w:rsidRPr="004D77AC">
        <w:rPr>
          <w:rFonts w:ascii="Times New Roman" w:hAnsi="Times New Roman" w:cs="Times New Roman"/>
          <w:color w:val="000000"/>
          <w:sz w:val="32"/>
          <w:szCs w:val="32"/>
          <w:u w:val="single"/>
        </w:rPr>
        <w:t>Example from Daily Life</w:t>
      </w:r>
    </w:p>
    <w:p w14:paraId="77E5AA3D" w14:textId="77777777" w:rsidR="00B63631" w:rsidRDefault="00B63631" w:rsidP="005C0B06">
      <w:pPr>
        <w:spacing w:line="276" w:lineRule="auto"/>
        <w:ind w:left="720"/>
        <w:rPr>
          <w:rFonts w:ascii="Times New Roman" w:hAnsi="Times New Roman" w:cs="Times New Roman"/>
          <w:color w:val="000000"/>
        </w:rPr>
      </w:pPr>
    </w:p>
    <w:p w14:paraId="61A13109" w14:textId="65C2A94C" w:rsidR="005C0B06" w:rsidRPr="005C0B06" w:rsidRDefault="00D44F0C" w:rsidP="005C0B06">
      <w:pPr>
        <w:spacing w:line="276" w:lineRule="auto"/>
        <w:ind w:left="720"/>
        <w:rPr>
          <w:rFonts w:ascii="Times New Roman" w:hAnsi="Times New Roman" w:cs="Times New Roman"/>
          <w:color w:val="000000"/>
        </w:rPr>
      </w:pPr>
      <w:r>
        <w:rPr>
          <w:rFonts w:ascii="Times New Roman" w:hAnsi="Times New Roman" w:cs="Times New Roman"/>
          <w:color w:val="000000"/>
        </w:rPr>
        <w:t xml:space="preserve">In today’s world, we attribute the success of western world to their culture. </w:t>
      </w: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our youth desires to adopt their culture which is not compatible with Islam.</w:t>
      </w:r>
    </w:p>
    <w:sectPr w:rsidR="005C0B06" w:rsidRPr="005C0B06">
      <w:headerReference w:type="default" r:id="rId9"/>
      <w:footerReference w:type="default" r:id="rId10"/>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A37F" w14:textId="77777777" w:rsidR="001655B7" w:rsidRDefault="001655B7" w:rsidP="005D3FDE">
      <w:r>
        <w:separator/>
      </w:r>
    </w:p>
  </w:endnote>
  <w:endnote w:type="continuationSeparator" w:id="0">
    <w:p w14:paraId="46DF5062" w14:textId="77777777" w:rsidR="001655B7" w:rsidRDefault="001655B7" w:rsidP="005D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371A" w14:textId="77777777" w:rsidR="00672953" w:rsidRDefault="001655B7">
    <w:pPr>
      <w:pStyle w:val="Footer"/>
    </w:pPr>
    <w:r>
      <w:rPr>
        <w:noProof/>
      </w:rPr>
      <w:pict w14:anchorId="7FEBBE9B">
        <v:group id="Group 155" o:spid="_x0000_s1026" style="position:absolute;margin-left:.75pt;margin-top:752.9pt;width:468pt;height:21.6pt;z-index:1;mso-position-horizontal-relative:page;mso-position-vertical-relative:page"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">
          <v:rect id="Rectangle 156" o:spid="_x0000_s1027" style="position:absolute;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"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3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1FC4B61" w14:textId="77777777" w:rsidR="00672953" w:rsidRPr="00672953" w:rsidRDefault="00672953" w:rsidP="00672953">
                  <w:pPr>
                    <w:pStyle w:val="Footer"/>
                    <w:rPr>
                      <w:sz w:val="20"/>
                      <w:szCs w:val="20"/>
                    </w:rPr>
                  </w:pPr>
                  <w:r>
                    <w:rPr>
                      <w:sz w:val="20"/>
                      <w:szCs w:val="20"/>
                    </w:rPr>
                    <w:t>Muhammad Mujtaba SP22-BSE-036</w:t>
                  </w:r>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9556A" w14:textId="77777777" w:rsidR="001655B7" w:rsidRDefault="001655B7" w:rsidP="005D3FDE">
      <w:r>
        <w:separator/>
      </w:r>
    </w:p>
  </w:footnote>
  <w:footnote w:type="continuationSeparator" w:id="0">
    <w:p w14:paraId="68157B8D" w14:textId="77777777" w:rsidR="001655B7" w:rsidRDefault="001655B7" w:rsidP="005D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EBA2" w14:textId="77777777" w:rsidR="0037003A" w:rsidRDefault="0037003A">
    <w:pPr>
      <w:pStyle w:val="Header"/>
      <w:jc w:val="center"/>
    </w:pPr>
    <w:r>
      <w:fldChar w:fldCharType="begin"/>
    </w:r>
    <w:r>
      <w:instrText xml:space="preserve"> PAGE   \* MERGEFORMAT </w:instrText>
    </w:r>
    <w:r>
      <w:fldChar w:fldCharType="separate"/>
    </w:r>
    <w:r>
      <w:rPr>
        <w:noProof/>
      </w:rPr>
      <w:t>2</w:t>
    </w:r>
    <w:r>
      <w:rPr>
        <w:noProof/>
      </w:rPr>
      <w:fldChar w:fldCharType="end"/>
    </w:r>
  </w:p>
  <w:p w14:paraId="02D69CFE" w14:textId="77777777" w:rsidR="005D3FDE" w:rsidRDefault="005D3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4BF1AAD"/>
    <w:multiLevelType w:val="hybridMultilevel"/>
    <w:tmpl w:val="58E485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D7B7A"/>
    <w:multiLevelType w:val="hybridMultilevel"/>
    <w:tmpl w:val="A590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A7A0F"/>
    <w:multiLevelType w:val="hybridMultilevel"/>
    <w:tmpl w:val="9278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80D74"/>
    <w:multiLevelType w:val="hybridMultilevel"/>
    <w:tmpl w:val="F74E3044"/>
    <w:lvl w:ilvl="0" w:tplc="F4481B72">
      <w:start w:val="1"/>
      <w:numFmt w:val="lowerRoman"/>
      <w:lvlText w:val="%1."/>
      <w:lvlJc w:val="right"/>
      <w:pPr>
        <w:ind w:left="787" w:hanging="360"/>
      </w:pPr>
      <w:rPr>
        <w:i w:val="0"/>
        <w:iCs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15:restartNumberingAfterBreak="0">
    <w:nsid w:val="5C7710E3"/>
    <w:multiLevelType w:val="hybridMultilevel"/>
    <w:tmpl w:val="C0643A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533C9"/>
    <w:multiLevelType w:val="hybridMultilevel"/>
    <w:tmpl w:val="377864F4"/>
    <w:lvl w:ilvl="0" w:tplc="81CCCDF2">
      <w:start w:val="1"/>
      <w:numFmt w:val="decimal"/>
      <w:lvlText w:val="%1."/>
      <w:lvlJc w:val="left"/>
      <w:pPr>
        <w:ind w:left="1080" w:hanging="360"/>
      </w:pPr>
      <w:rPr>
        <w:rFonts w:ascii="Arial" w:hAnsi="Arial" w:cs="Arial" w:hint="default"/>
        <w:color w:val="4F5459"/>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F8589E"/>
    <w:multiLevelType w:val="hybridMultilevel"/>
    <w:tmpl w:val="75CCAF3A"/>
    <w:lvl w:ilvl="0" w:tplc="0F3CD3A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43652"/>
    <w:multiLevelType w:val="hybridMultilevel"/>
    <w:tmpl w:val="D6785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974367">
    <w:abstractNumId w:val="0"/>
  </w:num>
  <w:num w:numId="2" w16cid:durableId="975381383">
    <w:abstractNumId w:val="1"/>
  </w:num>
  <w:num w:numId="3" w16cid:durableId="765343533">
    <w:abstractNumId w:val="2"/>
  </w:num>
  <w:num w:numId="4" w16cid:durableId="1817065805">
    <w:abstractNumId w:val="6"/>
  </w:num>
  <w:num w:numId="5" w16cid:durableId="1929148279">
    <w:abstractNumId w:val="9"/>
  </w:num>
  <w:num w:numId="6" w16cid:durableId="1623267992">
    <w:abstractNumId w:val="4"/>
  </w:num>
  <w:num w:numId="7" w16cid:durableId="1831672374">
    <w:abstractNumId w:val="3"/>
  </w:num>
  <w:num w:numId="8" w16cid:durableId="937255077">
    <w:abstractNumId w:val="7"/>
  </w:num>
  <w:num w:numId="9" w16cid:durableId="1743868622">
    <w:abstractNumId w:val="8"/>
  </w:num>
  <w:num w:numId="10" w16cid:durableId="1996252005">
    <w:abstractNumId w:val="5"/>
  </w:num>
  <w:num w:numId="11" w16cid:durableId="1341812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F0A"/>
    <w:rsid w:val="0001170D"/>
    <w:rsid w:val="00043ABB"/>
    <w:rsid w:val="00047133"/>
    <w:rsid w:val="00052D03"/>
    <w:rsid w:val="00055294"/>
    <w:rsid w:val="00074F27"/>
    <w:rsid w:val="00080487"/>
    <w:rsid w:val="000A39E6"/>
    <w:rsid w:val="000B063E"/>
    <w:rsid w:val="000D59AE"/>
    <w:rsid w:val="000E1EF2"/>
    <w:rsid w:val="000E3546"/>
    <w:rsid w:val="001101FC"/>
    <w:rsid w:val="00110C48"/>
    <w:rsid w:val="0011473F"/>
    <w:rsid w:val="001166D4"/>
    <w:rsid w:val="00161B87"/>
    <w:rsid w:val="001655B7"/>
    <w:rsid w:val="001658B2"/>
    <w:rsid w:val="0017535D"/>
    <w:rsid w:val="001842F1"/>
    <w:rsid w:val="001A2D09"/>
    <w:rsid w:val="001A43CB"/>
    <w:rsid w:val="001A4838"/>
    <w:rsid w:val="001A4D7F"/>
    <w:rsid w:val="001A7CAE"/>
    <w:rsid w:val="001B4B04"/>
    <w:rsid w:val="001B62E8"/>
    <w:rsid w:val="001B6890"/>
    <w:rsid w:val="001C44DD"/>
    <w:rsid w:val="001D0C9B"/>
    <w:rsid w:val="001E202E"/>
    <w:rsid w:val="001F6CC1"/>
    <w:rsid w:val="001F7A70"/>
    <w:rsid w:val="00207780"/>
    <w:rsid w:val="00220C9B"/>
    <w:rsid w:val="002222E8"/>
    <w:rsid w:val="0023359D"/>
    <w:rsid w:val="0026460C"/>
    <w:rsid w:val="002668F5"/>
    <w:rsid w:val="002746E6"/>
    <w:rsid w:val="002847FF"/>
    <w:rsid w:val="002855E6"/>
    <w:rsid w:val="00285B2E"/>
    <w:rsid w:val="00291588"/>
    <w:rsid w:val="00295EE5"/>
    <w:rsid w:val="0029741E"/>
    <w:rsid w:val="002A3B88"/>
    <w:rsid w:val="002A5A96"/>
    <w:rsid w:val="002B0174"/>
    <w:rsid w:val="002B11A3"/>
    <w:rsid w:val="002B3A06"/>
    <w:rsid w:val="002B6DDE"/>
    <w:rsid w:val="002B746A"/>
    <w:rsid w:val="002D3D96"/>
    <w:rsid w:val="002D7981"/>
    <w:rsid w:val="002E0649"/>
    <w:rsid w:val="002E584D"/>
    <w:rsid w:val="002F0471"/>
    <w:rsid w:val="00300388"/>
    <w:rsid w:val="00306892"/>
    <w:rsid w:val="00314E7B"/>
    <w:rsid w:val="0031552B"/>
    <w:rsid w:val="003176A9"/>
    <w:rsid w:val="00335F0A"/>
    <w:rsid w:val="00351065"/>
    <w:rsid w:val="003529F3"/>
    <w:rsid w:val="0036130F"/>
    <w:rsid w:val="00365A67"/>
    <w:rsid w:val="0037003A"/>
    <w:rsid w:val="003740E5"/>
    <w:rsid w:val="003A5831"/>
    <w:rsid w:val="003C3BF7"/>
    <w:rsid w:val="003D1AEC"/>
    <w:rsid w:val="003D26DB"/>
    <w:rsid w:val="00406122"/>
    <w:rsid w:val="00410563"/>
    <w:rsid w:val="004322BC"/>
    <w:rsid w:val="00442365"/>
    <w:rsid w:val="0045394F"/>
    <w:rsid w:val="00476653"/>
    <w:rsid w:val="004767DA"/>
    <w:rsid w:val="00477276"/>
    <w:rsid w:val="00486C91"/>
    <w:rsid w:val="004941F2"/>
    <w:rsid w:val="004A4197"/>
    <w:rsid w:val="004B0381"/>
    <w:rsid w:val="004B0E4B"/>
    <w:rsid w:val="004C04EA"/>
    <w:rsid w:val="004C0F7B"/>
    <w:rsid w:val="004D77AC"/>
    <w:rsid w:val="004E2545"/>
    <w:rsid w:val="004E6DDA"/>
    <w:rsid w:val="00502C69"/>
    <w:rsid w:val="005066B2"/>
    <w:rsid w:val="005110CC"/>
    <w:rsid w:val="0054588A"/>
    <w:rsid w:val="0056107F"/>
    <w:rsid w:val="0058042D"/>
    <w:rsid w:val="005954A6"/>
    <w:rsid w:val="005A00CB"/>
    <w:rsid w:val="005B3C4E"/>
    <w:rsid w:val="005B455D"/>
    <w:rsid w:val="005C0B06"/>
    <w:rsid w:val="005D3FDE"/>
    <w:rsid w:val="005E6487"/>
    <w:rsid w:val="006209DC"/>
    <w:rsid w:val="00622298"/>
    <w:rsid w:val="00627FC8"/>
    <w:rsid w:val="00664B8C"/>
    <w:rsid w:val="00664D36"/>
    <w:rsid w:val="00672953"/>
    <w:rsid w:val="006749DA"/>
    <w:rsid w:val="006B26BD"/>
    <w:rsid w:val="006B572D"/>
    <w:rsid w:val="006C1594"/>
    <w:rsid w:val="006E4F6B"/>
    <w:rsid w:val="006F1A13"/>
    <w:rsid w:val="006F385D"/>
    <w:rsid w:val="00703732"/>
    <w:rsid w:val="00707C64"/>
    <w:rsid w:val="007216B3"/>
    <w:rsid w:val="00750F1C"/>
    <w:rsid w:val="00765EC8"/>
    <w:rsid w:val="0077358E"/>
    <w:rsid w:val="00776363"/>
    <w:rsid w:val="007877B6"/>
    <w:rsid w:val="0079152E"/>
    <w:rsid w:val="007B11EC"/>
    <w:rsid w:val="007C04DF"/>
    <w:rsid w:val="007C2B5D"/>
    <w:rsid w:val="007D023F"/>
    <w:rsid w:val="007F2A2E"/>
    <w:rsid w:val="007F52C2"/>
    <w:rsid w:val="00830E43"/>
    <w:rsid w:val="008361CA"/>
    <w:rsid w:val="00843EBE"/>
    <w:rsid w:val="00854605"/>
    <w:rsid w:val="00862E16"/>
    <w:rsid w:val="00866CA3"/>
    <w:rsid w:val="00867B44"/>
    <w:rsid w:val="0087096B"/>
    <w:rsid w:val="0087371F"/>
    <w:rsid w:val="00883E22"/>
    <w:rsid w:val="00887B6C"/>
    <w:rsid w:val="0089084F"/>
    <w:rsid w:val="008D21F8"/>
    <w:rsid w:val="0090199E"/>
    <w:rsid w:val="0093165E"/>
    <w:rsid w:val="009672AC"/>
    <w:rsid w:val="00986C8A"/>
    <w:rsid w:val="009A3C8A"/>
    <w:rsid w:val="009B24E3"/>
    <w:rsid w:val="009B70CF"/>
    <w:rsid w:val="009D74E8"/>
    <w:rsid w:val="009E1159"/>
    <w:rsid w:val="009E21DD"/>
    <w:rsid w:val="00A028F8"/>
    <w:rsid w:val="00A04686"/>
    <w:rsid w:val="00A12536"/>
    <w:rsid w:val="00A2407B"/>
    <w:rsid w:val="00A37173"/>
    <w:rsid w:val="00A8176B"/>
    <w:rsid w:val="00AA44E6"/>
    <w:rsid w:val="00AB418A"/>
    <w:rsid w:val="00AB585C"/>
    <w:rsid w:val="00AC1C5C"/>
    <w:rsid w:val="00AC2511"/>
    <w:rsid w:val="00AE15D8"/>
    <w:rsid w:val="00AE1839"/>
    <w:rsid w:val="00AE1B99"/>
    <w:rsid w:val="00AE2156"/>
    <w:rsid w:val="00AE5847"/>
    <w:rsid w:val="00AF109D"/>
    <w:rsid w:val="00AF312E"/>
    <w:rsid w:val="00AF65A3"/>
    <w:rsid w:val="00B04738"/>
    <w:rsid w:val="00B20DA0"/>
    <w:rsid w:val="00B30D04"/>
    <w:rsid w:val="00B31B41"/>
    <w:rsid w:val="00B41057"/>
    <w:rsid w:val="00B50645"/>
    <w:rsid w:val="00B545C0"/>
    <w:rsid w:val="00B63631"/>
    <w:rsid w:val="00B7143D"/>
    <w:rsid w:val="00B9175A"/>
    <w:rsid w:val="00BD3180"/>
    <w:rsid w:val="00BD31D2"/>
    <w:rsid w:val="00BF314C"/>
    <w:rsid w:val="00BF3B8A"/>
    <w:rsid w:val="00BF574C"/>
    <w:rsid w:val="00C03A37"/>
    <w:rsid w:val="00C22806"/>
    <w:rsid w:val="00C262B8"/>
    <w:rsid w:val="00C31470"/>
    <w:rsid w:val="00C34F23"/>
    <w:rsid w:val="00C44A1E"/>
    <w:rsid w:val="00C515D1"/>
    <w:rsid w:val="00C648D8"/>
    <w:rsid w:val="00C72FC5"/>
    <w:rsid w:val="00C7486C"/>
    <w:rsid w:val="00C761E1"/>
    <w:rsid w:val="00CB408E"/>
    <w:rsid w:val="00CB4D98"/>
    <w:rsid w:val="00CB7761"/>
    <w:rsid w:val="00CB7E80"/>
    <w:rsid w:val="00CC3424"/>
    <w:rsid w:val="00CD2926"/>
    <w:rsid w:val="00CD69EF"/>
    <w:rsid w:val="00CF11E8"/>
    <w:rsid w:val="00CF1874"/>
    <w:rsid w:val="00D04352"/>
    <w:rsid w:val="00D134B0"/>
    <w:rsid w:val="00D17CFE"/>
    <w:rsid w:val="00D22C0F"/>
    <w:rsid w:val="00D23DC3"/>
    <w:rsid w:val="00D41066"/>
    <w:rsid w:val="00D44F0C"/>
    <w:rsid w:val="00D559C9"/>
    <w:rsid w:val="00D66B2B"/>
    <w:rsid w:val="00D67815"/>
    <w:rsid w:val="00D71D29"/>
    <w:rsid w:val="00D776D6"/>
    <w:rsid w:val="00D927F2"/>
    <w:rsid w:val="00DA0C87"/>
    <w:rsid w:val="00DA50BE"/>
    <w:rsid w:val="00DA7D79"/>
    <w:rsid w:val="00DB2B85"/>
    <w:rsid w:val="00DB70BA"/>
    <w:rsid w:val="00DC020E"/>
    <w:rsid w:val="00DC5A51"/>
    <w:rsid w:val="00DD04CA"/>
    <w:rsid w:val="00DD5F3A"/>
    <w:rsid w:val="00E119EC"/>
    <w:rsid w:val="00E20AB1"/>
    <w:rsid w:val="00E35F1A"/>
    <w:rsid w:val="00E648DE"/>
    <w:rsid w:val="00E74D95"/>
    <w:rsid w:val="00E91868"/>
    <w:rsid w:val="00EA4F0A"/>
    <w:rsid w:val="00ED04AB"/>
    <w:rsid w:val="00ED4F27"/>
    <w:rsid w:val="00ED57F2"/>
    <w:rsid w:val="00ED5BEA"/>
    <w:rsid w:val="00EE7BAF"/>
    <w:rsid w:val="00EF4A01"/>
    <w:rsid w:val="00EF6CC9"/>
    <w:rsid w:val="00F11AB9"/>
    <w:rsid w:val="00F1622F"/>
    <w:rsid w:val="00F31CB0"/>
    <w:rsid w:val="00F438B2"/>
    <w:rsid w:val="00F474D9"/>
    <w:rsid w:val="00F720DC"/>
    <w:rsid w:val="00F7495A"/>
    <w:rsid w:val="00F75D24"/>
    <w:rsid w:val="00F8379D"/>
    <w:rsid w:val="00F85327"/>
    <w:rsid w:val="00F85BBB"/>
    <w:rsid w:val="00F92373"/>
    <w:rsid w:val="00FA120F"/>
    <w:rsid w:val="00FE1238"/>
    <w:rsid w:val="00FE3548"/>
    <w:rsid w:val="00FE3F91"/>
    <w:rsid w:val="00FE6B90"/>
    <w:rsid w:val="00FF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833AB27"/>
  <w15:chartTrackingRefBased/>
  <w15:docId w15:val="{AD3A4C25-FA42-47D2-9056-ECAAB615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link w:val="FooterChar"/>
    <w:uiPriority w:val="99"/>
  </w:style>
  <w:style w:type="paragraph" w:customStyle="1" w:styleId="FrameContents">
    <w:name w:val="Frame Contents"/>
    <w:basedOn w:val="Normal"/>
  </w:style>
  <w:style w:type="paragraph" w:styleId="ListParagraph">
    <w:name w:val="List Paragraph"/>
    <w:basedOn w:val="Normal"/>
    <w:uiPriority w:val="34"/>
    <w:qFormat/>
    <w:rsid w:val="002A3B88"/>
    <w:pPr>
      <w:ind w:left="720"/>
    </w:pPr>
    <w:rPr>
      <w:rFonts w:cs="Mangal"/>
      <w:szCs w:val="21"/>
    </w:rPr>
  </w:style>
  <w:style w:type="paragraph" w:styleId="Header">
    <w:name w:val="header"/>
    <w:basedOn w:val="Normal"/>
    <w:link w:val="HeaderChar"/>
    <w:uiPriority w:val="99"/>
    <w:unhideWhenUsed/>
    <w:rsid w:val="005D3FDE"/>
    <w:pPr>
      <w:tabs>
        <w:tab w:val="center" w:pos="4680"/>
        <w:tab w:val="right" w:pos="9360"/>
      </w:tabs>
    </w:pPr>
    <w:rPr>
      <w:rFonts w:cs="Mangal"/>
      <w:szCs w:val="21"/>
    </w:rPr>
  </w:style>
  <w:style w:type="character" w:customStyle="1" w:styleId="HeaderChar">
    <w:name w:val="Header Char"/>
    <w:link w:val="Header"/>
    <w:uiPriority w:val="99"/>
    <w:rsid w:val="005D3FDE"/>
    <w:rPr>
      <w:rFonts w:ascii="Liberation Serif" w:eastAsia="NSimSun" w:hAnsi="Liberation Serif" w:cs="Mangal"/>
      <w:kern w:val="2"/>
      <w:sz w:val="24"/>
      <w:szCs w:val="21"/>
      <w:lang w:eastAsia="zh-CN" w:bidi="hi-IN"/>
    </w:rPr>
  </w:style>
  <w:style w:type="table" w:styleId="TableGrid">
    <w:name w:val="Table Grid"/>
    <w:basedOn w:val="TableNormal"/>
    <w:uiPriority w:val="39"/>
    <w:rsid w:val="00CB7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72953"/>
    <w:rPr>
      <w:rFonts w:ascii="Liberation Serif" w:eastAsia="NSimSun" w:hAnsi="Liberation Serif" w:cs="Arial"/>
      <w:kern w:val="2"/>
      <w:sz w:val="24"/>
      <w:szCs w:val="24"/>
      <w:lang w:eastAsia="zh-CN" w:bidi="hi-IN"/>
    </w:rPr>
  </w:style>
  <w:style w:type="paragraph" w:styleId="NormalWeb">
    <w:name w:val="Normal (Web)"/>
    <w:basedOn w:val="Normal"/>
    <w:uiPriority w:val="99"/>
    <w:semiHidden/>
    <w:unhideWhenUsed/>
    <w:rsid w:val="006209DC"/>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Hyperlink">
    <w:name w:val="Hyperlink"/>
    <w:uiPriority w:val="99"/>
    <w:semiHidden/>
    <w:unhideWhenUsed/>
    <w:rsid w:val="002B11A3"/>
    <w:rPr>
      <w:color w:val="0000FF"/>
      <w:u w:val="single"/>
    </w:rPr>
  </w:style>
  <w:style w:type="paragraph" w:customStyle="1" w:styleId="w-body-text-1">
    <w:name w:val="w-body-text-1"/>
    <w:basedOn w:val="Normal"/>
    <w:rsid w:val="005954A6"/>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footnote-number">
    <w:name w:val="w-footnote-number"/>
    <w:basedOn w:val="DefaultParagraphFont"/>
    <w:rsid w:val="00AF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32367">
      <w:bodyDiv w:val="1"/>
      <w:marLeft w:val="0"/>
      <w:marRight w:val="0"/>
      <w:marTop w:val="0"/>
      <w:marBottom w:val="0"/>
      <w:divBdr>
        <w:top w:val="none" w:sz="0" w:space="0" w:color="auto"/>
        <w:left w:val="none" w:sz="0" w:space="0" w:color="auto"/>
        <w:bottom w:val="none" w:sz="0" w:space="0" w:color="auto"/>
        <w:right w:val="none" w:sz="0" w:space="0" w:color="auto"/>
      </w:divBdr>
    </w:div>
    <w:div w:id="1371110852">
      <w:bodyDiv w:val="1"/>
      <w:marLeft w:val="0"/>
      <w:marRight w:val="0"/>
      <w:marTop w:val="0"/>
      <w:marBottom w:val="0"/>
      <w:divBdr>
        <w:top w:val="none" w:sz="0" w:space="0" w:color="auto"/>
        <w:left w:val="none" w:sz="0" w:space="0" w:color="auto"/>
        <w:bottom w:val="none" w:sz="0" w:space="0" w:color="auto"/>
        <w:right w:val="none" w:sz="0" w:space="0" w:color="auto"/>
      </w:divBdr>
    </w:div>
    <w:div w:id="1645966929">
      <w:bodyDiv w:val="1"/>
      <w:marLeft w:val="0"/>
      <w:marRight w:val="0"/>
      <w:marTop w:val="0"/>
      <w:marBottom w:val="0"/>
      <w:divBdr>
        <w:top w:val="none" w:sz="0" w:space="0" w:color="auto"/>
        <w:left w:val="none" w:sz="0" w:space="0" w:color="auto"/>
        <w:bottom w:val="none" w:sz="0" w:space="0" w:color="auto"/>
        <w:right w:val="none" w:sz="0" w:space="0" w:color="auto"/>
      </w:divBdr>
    </w:div>
    <w:div w:id="18151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E762-99B6-4CB2-8946-8CC061B6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Mujtaba</dc:creator>
  <cp:keywords/>
  <cp:lastModifiedBy>(SP22-BSE-036)MUHAMMADMUJTABA</cp:lastModifiedBy>
  <cp:revision>37</cp:revision>
  <cp:lastPrinted>2022-03-06T17:45:00Z</cp:lastPrinted>
  <dcterms:created xsi:type="dcterms:W3CDTF">2022-05-22T12:51:00Z</dcterms:created>
  <dcterms:modified xsi:type="dcterms:W3CDTF">2022-05-24T16:03:00Z</dcterms:modified>
</cp:coreProperties>
</file>