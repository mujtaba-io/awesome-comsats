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B8AFA6" w14:textId="77777777" w:rsidR="00A117BD" w:rsidRDefault="00A117BD" w:rsidP="00A117BD">
      <w:pPr>
        <w:spacing w:line="276" w:lineRule="auto"/>
        <w:jc w:val="center"/>
        <w:rPr>
          <w:rFonts w:ascii="Times New Roman" w:hAnsi="Times New Roman" w:cs="Times New Roman"/>
          <w:b/>
          <w:sz w:val="36"/>
          <w:szCs w:val="36"/>
          <w:u w:val="single"/>
        </w:rPr>
      </w:pPr>
    </w:p>
    <w:p w14:paraId="7BEC96F4" w14:textId="7B1F02BB" w:rsidR="00512315" w:rsidRDefault="00A117BD" w:rsidP="00A117BD">
      <w:pPr>
        <w:spacing w:line="276"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COMSATS University, Islamabad</w:t>
      </w:r>
    </w:p>
    <w:p w14:paraId="798904F4" w14:textId="77777777" w:rsidR="00A117BD" w:rsidRPr="00A117BD" w:rsidRDefault="00A117BD" w:rsidP="00A117BD">
      <w:pPr>
        <w:spacing w:line="276" w:lineRule="auto"/>
        <w:jc w:val="center"/>
        <w:rPr>
          <w:rFonts w:ascii="Times New Roman" w:hAnsi="Times New Roman" w:cs="Times New Roman"/>
          <w:b/>
          <w:sz w:val="36"/>
          <w:szCs w:val="36"/>
          <w:u w:val="single"/>
        </w:rPr>
      </w:pPr>
    </w:p>
    <w:p w14:paraId="2D784AA6" w14:textId="4C65E41A" w:rsidR="008C46F2" w:rsidRDefault="00C27C74" w:rsidP="00512315">
      <w:pPr>
        <w:spacing w:line="276" w:lineRule="auto"/>
        <w:jc w:val="center"/>
        <w:rPr>
          <w:rFonts w:ascii="Times New Roman" w:hAnsi="Times New Roman" w:cs="Times New Roman"/>
          <w:b/>
          <w:sz w:val="64"/>
          <w:szCs w:val="64"/>
          <w:u w:val="single"/>
        </w:rPr>
      </w:pPr>
      <w:r>
        <w:rPr>
          <w:rFonts w:ascii="Times New Roman" w:hAnsi="Times New Roman" w:cs="Times New Roman"/>
          <w:b/>
          <w:sz w:val="64"/>
          <w:szCs w:val="64"/>
          <w:u w:val="single"/>
        </w:rPr>
        <w:t xml:space="preserve">Experiment </w:t>
      </w:r>
      <w:r w:rsidR="008C46F2" w:rsidRPr="00A37267">
        <w:rPr>
          <w:rFonts w:ascii="Times New Roman" w:hAnsi="Times New Roman" w:cs="Times New Roman"/>
          <w:b/>
          <w:sz w:val="64"/>
          <w:szCs w:val="64"/>
          <w:u w:val="single"/>
        </w:rPr>
        <w:t>#</w:t>
      </w:r>
      <w:r>
        <w:rPr>
          <w:rFonts w:ascii="Times New Roman" w:hAnsi="Times New Roman" w:cs="Times New Roman"/>
          <w:b/>
          <w:sz w:val="64"/>
          <w:szCs w:val="64"/>
          <w:u w:val="single"/>
        </w:rPr>
        <w:t xml:space="preserve"> 1</w:t>
      </w:r>
    </w:p>
    <w:p w14:paraId="51400487" w14:textId="77777777" w:rsidR="005F0906" w:rsidRDefault="005F0906" w:rsidP="008C46F2">
      <w:pPr>
        <w:spacing w:line="276" w:lineRule="auto"/>
        <w:jc w:val="center"/>
        <w:rPr>
          <w:rFonts w:ascii="Times New Roman" w:hAnsi="Times New Roman" w:cs="Times New Roman"/>
          <w:b/>
          <w:sz w:val="64"/>
          <w:szCs w:val="64"/>
          <w:u w:val="single"/>
        </w:rPr>
      </w:pPr>
    </w:p>
    <w:p w14:paraId="6A9B65AD" w14:textId="07A65DD6" w:rsidR="00B02DFC" w:rsidRDefault="00B02DFC" w:rsidP="00B02DFC">
      <w:pPr>
        <w:spacing w:line="276" w:lineRule="auto"/>
        <w:jc w:val="center"/>
        <w:rPr>
          <w:rFonts w:ascii="Times New Roman" w:hAnsi="Times New Roman" w:cs="Times New Roman"/>
          <w:b/>
          <w:sz w:val="56"/>
          <w:szCs w:val="56"/>
          <w:u w:val="double"/>
        </w:rPr>
      </w:pPr>
      <w:r w:rsidRPr="00B02DFC">
        <w:rPr>
          <w:rFonts w:ascii="Times New Roman" w:hAnsi="Times New Roman" w:cs="Times New Roman"/>
          <w:b/>
          <w:sz w:val="56"/>
          <w:szCs w:val="56"/>
          <w:u w:val="double"/>
        </w:rPr>
        <w:t>Measurement of Frequency of AC Supply by Melde’s Apparatus</w:t>
      </w:r>
    </w:p>
    <w:p w14:paraId="146A8F45" w14:textId="1FDFA673" w:rsidR="00512315" w:rsidRDefault="00512315" w:rsidP="00B02DFC">
      <w:pPr>
        <w:spacing w:line="276" w:lineRule="auto"/>
        <w:jc w:val="center"/>
        <w:rPr>
          <w:rFonts w:ascii="Times New Roman" w:hAnsi="Times New Roman" w:cs="Times New Roman"/>
          <w:b/>
          <w:sz w:val="56"/>
          <w:szCs w:val="56"/>
          <w:u w:val="double"/>
        </w:rPr>
      </w:pPr>
    </w:p>
    <w:p w14:paraId="62015095" w14:textId="77777777" w:rsidR="00BD3865" w:rsidRDefault="00BD3865" w:rsidP="00B02DFC">
      <w:pPr>
        <w:spacing w:line="276" w:lineRule="auto"/>
        <w:jc w:val="center"/>
        <w:rPr>
          <w:rFonts w:ascii="Times New Roman" w:hAnsi="Times New Roman" w:cs="Times New Roman"/>
          <w:b/>
          <w:sz w:val="56"/>
          <w:szCs w:val="56"/>
          <w:u w:val="double"/>
        </w:rPr>
      </w:pPr>
    </w:p>
    <w:p w14:paraId="2121BFB1" w14:textId="77777777" w:rsidR="00512315" w:rsidRPr="00512315" w:rsidRDefault="00512315" w:rsidP="00B02DFC">
      <w:pPr>
        <w:spacing w:line="276" w:lineRule="auto"/>
        <w:jc w:val="center"/>
        <w:rPr>
          <w:rFonts w:ascii="Times New Roman" w:hAnsi="Times New Roman" w:cs="Times New Roman"/>
          <w:bCs/>
          <w:sz w:val="44"/>
          <w:szCs w:val="44"/>
          <w:u w:val="dash"/>
        </w:rPr>
      </w:pPr>
      <w:r w:rsidRPr="00512315">
        <w:rPr>
          <w:rFonts w:ascii="Times New Roman" w:hAnsi="Times New Roman" w:cs="Times New Roman"/>
          <w:bCs/>
          <w:sz w:val="44"/>
          <w:szCs w:val="44"/>
          <w:u w:val="dash"/>
        </w:rPr>
        <w:t>AUTHOR: MUHAMMAD MUJTABA</w:t>
      </w:r>
    </w:p>
    <w:p w14:paraId="143A861A" w14:textId="23E808DE" w:rsidR="00512315" w:rsidRDefault="00512315" w:rsidP="00B02DFC">
      <w:pPr>
        <w:spacing w:line="276" w:lineRule="auto"/>
        <w:jc w:val="center"/>
        <w:rPr>
          <w:rFonts w:ascii="Times New Roman" w:hAnsi="Times New Roman" w:cs="Times New Roman"/>
          <w:bCs/>
          <w:sz w:val="44"/>
          <w:szCs w:val="44"/>
          <w:u w:val="dash"/>
        </w:rPr>
      </w:pPr>
      <w:r w:rsidRPr="00512315">
        <w:rPr>
          <w:rFonts w:ascii="Times New Roman" w:hAnsi="Times New Roman" w:cs="Times New Roman"/>
          <w:bCs/>
          <w:sz w:val="44"/>
          <w:szCs w:val="44"/>
          <w:u w:val="dash"/>
        </w:rPr>
        <w:t>SP22-BSE-036 1A</w:t>
      </w:r>
    </w:p>
    <w:p w14:paraId="17A8FB07" w14:textId="3091A3F5" w:rsidR="00512315" w:rsidRDefault="00512315" w:rsidP="00B02DFC">
      <w:pPr>
        <w:spacing w:line="276" w:lineRule="auto"/>
        <w:jc w:val="center"/>
        <w:rPr>
          <w:rFonts w:ascii="Times New Roman" w:hAnsi="Times New Roman" w:cs="Times New Roman"/>
          <w:bCs/>
          <w:sz w:val="44"/>
          <w:szCs w:val="44"/>
          <w:u w:val="dash"/>
        </w:rPr>
      </w:pPr>
    </w:p>
    <w:p w14:paraId="5E4BC9DD" w14:textId="77777777" w:rsidR="00BD3865" w:rsidRDefault="00BD3865" w:rsidP="00B02DFC">
      <w:pPr>
        <w:spacing w:line="276" w:lineRule="auto"/>
        <w:jc w:val="center"/>
        <w:rPr>
          <w:rFonts w:ascii="Times New Roman" w:hAnsi="Times New Roman" w:cs="Times New Roman"/>
          <w:bCs/>
          <w:sz w:val="44"/>
          <w:szCs w:val="44"/>
          <w:u w:val="dash"/>
        </w:rPr>
      </w:pPr>
    </w:p>
    <w:p w14:paraId="1382A4C0" w14:textId="1B376CEA" w:rsidR="00512315" w:rsidRDefault="00512315" w:rsidP="00B02DFC">
      <w:pPr>
        <w:spacing w:line="276" w:lineRule="auto"/>
        <w:jc w:val="center"/>
        <w:rPr>
          <w:rFonts w:ascii="Times New Roman" w:hAnsi="Times New Roman" w:cs="Times New Roman"/>
          <w:bCs/>
          <w:sz w:val="44"/>
          <w:szCs w:val="44"/>
          <w:u w:val="dash"/>
        </w:rPr>
      </w:pPr>
      <w:r>
        <w:rPr>
          <w:rFonts w:ascii="Times New Roman" w:hAnsi="Times New Roman" w:cs="Times New Roman"/>
          <w:bCs/>
          <w:sz w:val="44"/>
          <w:szCs w:val="44"/>
          <w:u w:val="dash"/>
        </w:rPr>
        <w:t>INSTRUCTOR: DR. LUBNA TABASSUM</w:t>
      </w:r>
    </w:p>
    <w:p w14:paraId="385A1F5B" w14:textId="1C8C17A7" w:rsidR="00A117BD" w:rsidRDefault="00A117BD" w:rsidP="00B02DFC">
      <w:pPr>
        <w:spacing w:line="276" w:lineRule="auto"/>
        <w:jc w:val="center"/>
        <w:rPr>
          <w:rFonts w:ascii="Times New Roman" w:hAnsi="Times New Roman" w:cs="Times New Roman"/>
          <w:bCs/>
          <w:sz w:val="44"/>
          <w:szCs w:val="44"/>
          <w:u w:val="dash"/>
        </w:rPr>
      </w:pPr>
    </w:p>
    <w:p w14:paraId="45741884" w14:textId="77777777" w:rsidR="00BD3865" w:rsidRDefault="00BD3865" w:rsidP="00B02DFC">
      <w:pPr>
        <w:spacing w:line="276" w:lineRule="auto"/>
        <w:jc w:val="center"/>
        <w:rPr>
          <w:rFonts w:ascii="Times New Roman" w:hAnsi="Times New Roman" w:cs="Times New Roman"/>
          <w:bCs/>
          <w:sz w:val="44"/>
          <w:szCs w:val="44"/>
          <w:u w:val="dash"/>
        </w:rPr>
      </w:pPr>
    </w:p>
    <w:p w14:paraId="48B0E530" w14:textId="50080554" w:rsidR="00A117BD" w:rsidRDefault="00A117BD" w:rsidP="00B02DFC">
      <w:pPr>
        <w:spacing w:line="276" w:lineRule="auto"/>
        <w:jc w:val="center"/>
        <w:rPr>
          <w:rFonts w:ascii="Times New Roman" w:hAnsi="Times New Roman" w:cs="Times New Roman"/>
          <w:bCs/>
          <w:sz w:val="44"/>
          <w:szCs w:val="44"/>
          <w:u w:val="dash"/>
        </w:rPr>
      </w:pPr>
      <w:r>
        <w:rPr>
          <w:rFonts w:ascii="Times New Roman" w:hAnsi="Times New Roman" w:cs="Times New Roman"/>
          <w:bCs/>
          <w:sz w:val="44"/>
          <w:szCs w:val="44"/>
          <w:u w:val="dash"/>
        </w:rPr>
        <w:t xml:space="preserve">COURSE: APPLIED PHYSICS </w:t>
      </w:r>
      <w:r w:rsidR="009918C9">
        <w:rPr>
          <w:rFonts w:ascii="Times New Roman" w:hAnsi="Times New Roman" w:cs="Times New Roman"/>
          <w:bCs/>
          <w:sz w:val="44"/>
          <w:szCs w:val="44"/>
          <w:u w:val="dash"/>
        </w:rPr>
        <w:t>(PHY-121)</w:t>
      </w:r>
    </w:p>
    <w:p w14:paraId="5EC14699" w14:textId="11DD584C" w:rsidR="00A65F1B" w:rsidRDefault="00A65F1B" w:rsidP="00B02DFC">
      <w:pPr>
        <w:spacing w:line="276" w:lineRule="auto"/>
        <w:jc w:val="center"/>
        <w:rPr>
          <w:rFonts w:ascii="Times New Roman" w:hAnsi="Times New Roman" w:cs="Times New Roman"/>
          <w:bCs/>
          <w:sz w:val="44"/>
          <w:szCs w:val="44"/>
          <w:u w:val="dash"/>
        </w:rPr>
      </w:pPr>
    </w:p>
    <w:p w14:paraId="73911500" w14:textId="77777777" w:rsidR="00BD3865" w:rsidRDefault="00BD3865" w:rsidP="00B02DFC">
      <w:pPr>
        <w:spacing w:line="276" w:lineRule="auto"/>
        <w:jc w:val="center"/>
        <w:rPr>
          <w:rFonts w:ascii="Times New Roman" w:hAnsi="Times New Roman" w:cs="Times New Roman"/>
          <w:bCs/>
          <w:sz w:val="44"/>
          <w:szCs w:val="44"/>
          <w:u w:val="dash"/>
        </w:rPr>
      </w:pPr>
    </w:p>
    <w:p w14:paraId="19F700AC" w14:textId="72696D9D" w:rsidR="00A65F1B" w:rsidRPr="00512315" w:rsidRDefault="00A65F1B" w:rsidP="00B02DFC">
      <w:pPr>
        <w:spacing w:line="276" w:lineRule="auto"/>
        <w:jc w:val="center"/>
        <w:rPr>
          <w:rFonts w:ascii="Times New Roman" w:hAnsi="Times New Roman" w:cs="Times New Roman"/>
          <w:bCs/>
          <w:sz w:val="44"/>
          <w:szCs w:val="44"/>
          <w:u w:val="dash"/>
        </w:rPr>
      </w:pPr>
      <w:r>
        <w:rPr>
          <w:rFonts w:ascii="Times New Roman" w:hAnsi="Times New Roman" w:cs="Times New Roman"/>
          <w:bCs/>
          <w:sz w:val="44"/>
          <w:szCs w:val="44"/>
          <w:u w:val="dash"/>
        </w:rPr>
        <w:t>DATE: APRIL 13, 2022</w:t>
      </w:r>
    </w:p>
    <w:p w14:paraId="31B584F7" w14:textId="77777777" w:rsidR="00BD3865" w:rsidRDefault="00BD3865" w:rsidP="008A450F">
      <w:pPr>
        <w:spacing w:line="276" w:lineRule="auto"/>
        <w:rPr>
          <w:rFonts w:ascii="Times New Roman" w:hAnsi="Times New Roman" w:cs="Times New Roman"/>
          <w:b/>
          <w:sz w:val="56"/>
          <w:szCs w:val="56"/>
        </w:rPr>
      </w:pPr>
    </w:p>
    <w:p w14:paraId="0B815F0C" w14:textId="138A0A30" w:rsidR="00465310" w:rsidRDefault="00C27C74" w:rsidP="008A450F">
      <w:pPr>
        <w:spacing w:line="276" w:lineRule="auto"/>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Equipment</w:t>
      </w:r>
      <w:r w:rsidR="00465310">
        <w:rPr>
          <w:rFonts w:ascii="Times New Roman" w:hAnsi="Times New Roman" w:cs="Times New Roman"/>
          <w:b/>
          <w:bCs/>
          <w:sz w:val="32"/>
          <w:szCs w:val="32"/>
          <w:u w:val="single"/>
        </w:rPr>
        <w:t>:</w:t>
      </w:r>
    </w:p>
    <w:p w14:paraId="2974E619" w14:textId="04AC2221" w:rsidR="00476FC9" w:rsidRDefault="00476FC9" w:rsidP="008A450F">
      <w:pPr>
        <w:spacing w:line="276" w:lineRule="auto"/>
        <w:rPr>
          <w:rFonts w:ascii="Times New Roman" w:hAnsi="Times New Roman" w:cs="Times New Roman"/>
          <w:b/>
          <w:bCs/>
          <w:sz w:val="32"/>
          <w:szCs w:val="32"/>
          <w:u w:val="single"/>
        </w:rPr>
      </w:pPr>
    </w:p>
    <w:p w14:paraId="64A24E54" w14:textId="77777777" w:rsidR="00476FC9" w:rsidRPr="00901DB3" w:rsidRDefault="00476FC9" w:rsidP="008A450F">
      <w:pPr>
        <w:pStyle w:val="ListParagraph"/>
        <w:numPr>
          <w:ilvl w:val="0"/>
          <w:numId w:val="23"/>
        </w:numPr>
        <w:suppressAutoHyphens w:val="0"/>
        <w:spacing w:after="200" w:line="276" w:lineRule="auto"/>
        <w:contextualSpacing/>
        <w:rPr>
          <w:rFonts w:hint="eastAsia"/>
          <w:sz w:val="28"/>
          <w:szCs w:val="28"/>
        </w:rPr>
      </w:pPr>
      <w:r w:rsidRPr="00901DB3">
        <w:rPr>
          <w:sz w:val="28"/>
          <w:szCs w:val="28"/>
        </w:rPr>
        <w:t>Melde’s apparatus (vibrograph)</w:t>
      </w:r>
    </w:p>
    <w:p w14:paraId="41A3C5FB" w14:textId="77777777" w:rsidR="00476FC9" w:rsidRPr="00901DB3" w:rsidRDefault="00476FC9" w:rsidP="008A450F">
      <w:pPr>
        <w:pStyle w:val="ListParagraph"/>
        <w:numPr>
          <w:ilvl w:val="0"/>
          <w:numId w:val="23"/>
        </w:numPr>
        <w:suppressAutoHyphens w:val="0"/>
        <w:spacing w:after="200" w:line="276" w:lineRule="auto"/>
        <w:contextualSpacing/>
        <w:rPr>
          <w:rFonts w:hint="eastAsia"/>
          <w:sz w:val="28"/>
          <w:szCs w:val="28"/>
        </w:rPr>
      </w:pPr>
      <w:r w:rsidRPr="00901DB3">
        <w:rPr>
          <w:sz w:val="28"/>
          <w:szCs w:val="28"/>
        </w:rPr>
        <w:t>AC Supply</w:t>
      </w:r>
    </w:p>
    <w:p w14:paraId="42EF0361" w14:textId="77777777" w:rsidR="00476FC9" w:rsidRPr="00901DB3" w:rsidRDefault="00476FC9" w:rsidP="008A450F">
      <w:pPr>
        <w:pStyle w:val="ListParagraph"/>
        <w:numPr>
          <w:ilvl w:val="0"/>
          <w:numId w:val="23"/>
        </w:numPr>
        <w:suppressAutoHyphens w:val="0"/>
        <w:spacing w:after="200" w:line="276" w:lineRule="auto"/>
        <w:contextualSpacing/>
        <w:rPr>
          <w:rFonts w:hint="eastAsia"/>
          <w:sz w:val="28"/>
          <w:szCs w:val="28"/>
        </w:rPr>
      </w:pPr>
      <w:r w:rsidRPr="00901DB3">
        <w:rPr>
          <w:sz w:val="28"/>
          <w:szCs w:val="28"/>
        </w:rPr>
        <w:t>Pulley with stand</w:t>
      </w:r>
    </w:p>
    <w:p w14:paraId="666167DE" w14:textId="77777777" w:rsidR="00476FC9" w:rsidRPr="00901DB3" w:rsidRDefault="00476FC9" w:rsidP="008A450F">
      <w:pPr>
        <w:pStyle w:val="ListParagraph"/>
        <w:numPr>
          <w:ilvl w:val="0"/>
          <w:numId w:val="23"/>
        </w:numPr>
        <w:suppressAutoHyphens w:val="0"/>
        <w:spacing w:after="200" w:line="276" w:lineRule="auto"/>
        <w:contextualSpacing/>
        <w:rPr>
          <w:rFonts w:hint="eastAsia"/>
          <w:sz w:val="28"/>
          <w:szCs w:val="28"/>
        </w:rPr>
      </w:pPr>
      <w:r w:rsidRPr="00901DB3">
        <w:rPr>
          <w:sz w:val="28"/>
          <w:szCs w:val="28"/>
        </w:rPr>
        <w:t>Two small optical pins with stands</w:t>
      </w:r>
    </w:p>
    <w:p w14:paraId="41DAA25D" w14:textId="77777777" w:rsidR="00476FC9" w:rsidRPr="00901DB3" w:rsidRDefault="00476FC9" w:rsidP="008A450F">
      <w:pPr>
        <w:pStyle w:val="ListParagraph"/>
        <w:numPr>
          <w:ilvl w:val="0"/>
          <w:numId w:val="23"/>
        </w:numPr>
        <w:suppressAutoHyphens w:val="0"/>
        <w:spacing w:after="200" w:line="276" w:lineRule="auto"/>
        <w:contextualSpacing/>
        <w:rPr>
          <w:rFonts w:hint="eastAsia"/>
          <w:sz w:val="28"/>
          <w:szCs w:val="28"/>
        </w:rPr>
      </w:pPr>
      <w:r w:rsidRPr="00901DB3">
        <w:rPr>
          <w:sz w:val="28"/>
          <w:szCs w:val="28"/>
        </w:rPr>
        <w:t xml:space="preserve">Light string of about 2 meters </w:t>
      </w:r>
    </w:p>
    <w:p w14:paraId="7B93A724" w14:textId="77777777" w:rsidR="00476FC9" w:rsidRPr="00901DB3" w:rsidRDefault="00476FC9" w:rsidP="008A450F">
      <w:pPr>
        <w:pStyle w:val="ListParagraph"/>
        <w:numPr>
          <w:ilvl w:val="0"/>
          <w:numId w:val="23"/>
        </w:numPr>
        <w:suppressAutoHyphens w:val="0"/>
        <w:spacing w:after="200" w:line="276" w:lineRule="auto"/>
        <w:contextualSpacing/>
        <w:rPr>
          <w:rFonts w:hint="eastAsia"/>
          <w:sz w:val="28"/>
          <w:szCs w:val="28"/>
        </w:rPr>
      </w:pPr>
      <w:r w:rsidRPr="00901DB3">
        <w:rPr>
          <w:sz w:val="28"/>
          <w:szCs w:val="28"/>
        </w:rPr>
        <w:t>Pan</w:t>
      </w:r>
    </w:p>
    <w:p w14:paraId="6A801CB7" w14:textId="77777777" w:rsidR="00476FC9" w:rsidRPr="00901DB3" w:rsidRDefault="00476FC9" w:rsidP="008A450F">
      <w:pPr>
        <w:pStyle w:val="ListParagraph"/>
        <w:numPr>
          <w:ilvl w:val="0"/>
          <w:numId w:val="23"/>
        </w:numPr>
        <w:suppressAutoHyphens w:val="0"/>
        <w:spacing w:after="200" w:line="276" w:lineRule="auto"/>
        <w:contextualSpacing/>
        <w:rPr>
          <w:rFonts w:hint="eastAsia"/>
          <w:sz w:val="28"/>
          <w:szCs w:val="28"/>
        </w:rPr>
      </w:pPr>
      <w:r w:rsidRPr="00901DB3">
        <w:rPr>
          <w:sz w:val="28"/>
          <w:szCs w:val="28"/>
        </w:rPr>
        <w:t>Weight box</w:t>
      </w:r>
    </w:p>
    <w:p w14:paraId="4FDA966F" w14:textId="10730B6E" w:rsidR="00476FC9" w:rsidRDefault="00476FC9" w:rsidP="008A450F">
      <w:pPr>
        <w:pStyle w:val="ListParagraph"/>
        <w:numPr>
          <w:ilvl w:val="0"/>
          <w:numId w:val="23"/>
        </w:numPr>
        <w:suppressAutoHyphens w:val="0"/>
        <w:spacing w:after="200" w:line="276" w:lineRule="auto"/>
        <w:contextualSpacing/>
        <w:rPr>
          <w:rFonts w:hint="eastAsia"/>
          <w:sz w:val="28"/>
          <w:szCs w:val="28"/>
        </w:rPr>
      </w:pPr>
      <w:r w:rsidRPr="00901DB3">
        <w:rPr>
          <w:sz w:val="28"/>
          <w:szCs w:val="28"/>
        </w:rPr>
        <w:t>Meter scale</w:t>
      </w:r>
    </w:p>
    <w:p w14:paraId="0BCE550D" w14:textId="78A22D2C" w:rsidR="00476FC9" w:rsidRDefault="00476FC9" w:rsidP="008A450F">
      <w:pPr>
        <w:suppressAutoHyphens w:val="0"/>
        <w:spacing w:after="200" w:line="276" w:lineRule="auto"/>
        <w:contextualSpacing/>
        <w:rPr>
          <w:rFonts w:ascii="Times New Roman" w:hAnsi="Times New Roman" w:cs="Times New Roman"/>
          <w:b/>
          <w:bCs/>
          <w:sz w:val="32"/>
          <w:szCs w:val="32"/>
          <w:u w:val="single"/>
        </w:rPr>
      </w:pPr>
      <w:r w:rsidRPr="00476FC9">
        <w:rPr>
          <w:rFonts w:ascii="Times New Roman" w:hAnsi="Times New Roman" w:cs="Times New Roman"/>
          <w:b/>
          <w:bCs/>
          <w:sz w:val="32"/>
          <w:szCs w:val="32"/>
          <w:u w:val="single"/>
        </w:rPr>
        <w:t>Introduction:</w:t>
      </w:r>
    </w:p>
    <w:p w14:paraId="00ABE534" w14:textId="77777777" w:rsidR="00476FC9" w:rsidRPr="00476FC9" w:rsidRDefault="00476FC9" w:rsidP="008A450F">
      <w:pPr>
        <w:suppressAutoHyphens w:val="0"/>
        <w:spacing w:after="200" w:line="276" w:lineRule="auto"/>
        <w:contextualSpacing/>
        <w:rPr>
          <w:rFonts w:ascii="Times New Roman" w:hAnsi="Times New Roman" w:cs="Times New Roman"/>
          <w:b/>
          <w:bCs/>
          <w:sz w:val="32"/>
          <w:szCs w:val="32"/>
          <w:u w:val="single"/>
        </w:rPr>
      </w:pPr>
    </w:p>
    <w:p w14:paraId="4FC519AE" w14:textId="77777777" w:rsidR="00476FC9" w:rsidRPr="00476FC9" w:rsidRDefault="00476FC9" w:rsidP="008A450F">
      <w:pPr>
        <w:suppressAutoHyphens w:val="0"/>
        <w:spacing w:after="200" w:line="276" w:lineRule="auto"/>
        <w:rPr>
          <w:rFonts w:ascii="Times New Roman" w:eastAsia="Calibri" w:hAnsi="Times New Roman" w:cs="Times New Roman"/>
          <w:kern w:val="0"/>
          <w:sz w:val="28"/>
          <w:szCs w:val="28"/>
          <w:lang w:eastAsia="en-US" w:bidi="ar-SA"/>
        </w:rPr>
      </w:pPr>
      <w:r w:rsidRPr="00476FC9">
        <w:rPr>
          <w:rFonts w:ascii="Times New Roman" w:eastAsia="Calibri" w:hAnsi="Times New Roman" w:cs="Times New Roman"/>
          <w:kern w:val="0"/>
          <w:sz w:val="28"/>
          <w:szCs w:val="28"/>
          <w:lang w:eastAsia="en-US" w:bidi="ar-SA"/>
        </w:rPr>
        <w:t>The frequency of AC is given by</w:t>
      </w:r>
    </w:p>
    <w:p w14:paraId="57771A07" w14:textId="23C7555E" w:rsidR="00476FC9" w:rsidRPr="00476FC9" w:rsidRDefault="00476FC9" w:rsidP="00C27C74">
      <w:pPr>
        <w:suppressAutoHyphens w:val="0"/>
        <w:spacing w:after="200" w:line="276" w:lineRule="auto"/>
        <w:jc w:val="center"/>
        <w:rPr>
          <w:rFonts w:ascii="Times New Roman" w:eastAsia="Calibri" w:hAnsi="Times New Roman" w:cs="Times New Roman"/>
          <w:b/>
          <w:bCs/>
          <w:kern w:val="0"/>
          <w:sz w:val="22"/>
          <w:szCs w:val="22"/>
          <w:lang w:eastAsia="en-US" w:bidi="ar-SA"/>
        </w:rPr>
      </w:pPr>
      <m:oMathPara>
        <m:oMath>
          <m:r>
            <m:rPr>
              <m:sty m:val="bi"/>
            </m:rPr>
            <w:rPr>
              <w:rFonts w:ascii="Cambria Math" w:eastAsia="Calibri" w:hAnsi="Cambria Math" w:cs="Times New Roman"/>
              <w:kern w:val="0"/>
              <w:sz w:val="36"/>
              <w:szCs w:val="36"/>
              <w:lang w:eastAsia="en-US" w:bidi="ar-SA"/>
            </w:rPr>
            <m:t>f=</m:t>
          </m:r>
          <m:f>
            <m:fPr>
              <m:ctrlPr>
                <w:rPr>
                  <w:rFonts w:ascii="Cambria Math" w:eastAsia="Calibri" w:hAnsi="Cambria Math" w:cs="Times New Roman"/>
                  <w:b/>
                  <w:bCs/>
                  <w:i/>
                  <w:kern w:val="0"/>
                  <w:sz w:val="36"/>
                  <w:szCs w:val="36"/>
                  <w:lang w:eastAsia="en-US" w:bidi="ar-SA"/>
                </w:rPr>
              </m:ctrlPr>
            </m:fPr>
            <m:num>
              <m:r>
                <m:rPr>
                  <m:sty m:val="bi"/>
                </m:rPr>
                <w:rPr>
                  <w:rFonts w:ascii="Cambria Math" w:eastAsia="Calibri" w:hAnsi="Cambria Math" w:cs="Times New Roman"/>
                  <w:kern w:val="0"/>
                  <w:sz w:val="36"/>
                  <w:szCs w:val="36"/>
                  <w:lang w:eastAsia="en-US" w:bidi="ar-SA"/>
                </w:rPr>
                <m:t>1</m:t>
              </m:r>
            </m:num>
            <m:den>
              <m:r>
                <m:rPr>
                  <m:sty m:val="bi"/>
                </m:rPr>
                <w:rPr>
                  <w:rFonts w:ascii="Cambria Math" w:eastAsia="Calibri" w:hAnsi="Cambria Math" w:cs="Times New Roman"/>
                  <w:kern w:val="0"/>
                  <w:sz w:val="36"/>
                  <w:szCs w:val="36"/>
                  <w:lang w:eastAsia="en-US" w:bidi="ar-SA"/>
                </w:rPr>
                <m:t>2</m:t>
              </m:r>
              <m:r>
                <m:rPr>
                  <m:sty m:val="bi"/>
                </m:rPr>
                <w:rPr>
                  <w:rFonts w:ascii="Cambria Math" w:eastAsia="Calibri" w:hAnsi="Cambria Math" w:cs="Times New Roman"/>
                  <w:kern w:val="0"/>
                  <w:sz w:val="36"/>
                  <w:szCs w:val="36"/>
                  <w:lang w:eastAsia="en-US" w:bidi="ar-SA"/>
                </w:rPr>
                <m:t>l</m:t>
              </m:r>
            </m:den>
          </m:f>
          <m:f>
            <m:fPr>
              <m:ctrlPr>
                <w:rPr>
                  <w:rFonts w:ascii="Cambria Math" w:eastAsia="Calibri" w:hAnsi="Cambria Math" w:cs="Times New Roman"/>
                  <w:b/>
                  <w:bCs/>
                  <w:i/>
                  <w:kern w:val="0"/>
                  <w:sz w:val="36"/>
                  <w:szCs w:val="36"/>
                  <w:lang w:eastAsia="en-US" w:bidi="ar-SA"/>
                </w:rPr>
              </m:ctrlPr>
            </m:fPr>
            <m:num>
              <m:rad>
                <m:radPr>
                  <m:degHide m:val="1"/>
                  <m:ctrlPr>
                    <w:rPr>
                      <w:rFonts w:ascii="Cambria Math" w:eastAsia="Calibri" w:hAnsi="Cambria Math" w:cs="Times New Roman"/>
                      <w:b/>
                      <w:bCs/>
                      <w:i/>
                      <w:kern w:val="0"/>
                      <w:sz w:val="36"/>
                      <w:szCs w:val="36"/>
                      <w:lang w:eastAsia="en-US" w:bidi="ar-SA"/>
                    </w:rPr>
                  </m:ctrlPr>
                </m:radPr>
                <m:deg/>
                <m:e>
                  <m:r>
                    <m:rPr>
                      <m:sty m:val="bi"/>
                    </m:rPr>
                    <w:rPr>
                      <w:rFonts w:ascii="Cambria Math" w:eastAsia="Calibri" w:hAnsi="Cambria Math" w:cs="Times New Roman"/>
                      <w:kern w:val="0"/>
                      <w:sz w:val="36"/>
                      <w:szCs w:val="36"/>
                      <w:lang w:eastAsia="en-US" w:bidi="ar-SA"/>
                    </w:rPr>
                    <m:t>Mg</m:t>
                  </m:r>
                </m:e>
              </m:rad>
            </m:num>
            <m:den>
              <m:rad>
                <m:radPr>
                  <m:degHide m:val="1"/>
                  <m:ctrlPr>
                    <w:rPr>
                      <w:rFonts w:ascii="Cambria Math" w:eastAsia="Calibri" w:hAnsi="Cambria Math" w:cs="Times New Roman"/>
                      <w:b/>
                      <w:bCs/>
                      <w:i/>
                      <w:kern w:val="0"/>
                      <w:sz w:val="36"/>
                      <w:szCs w:val="36"/>
                      <w:lang w:eastAsia="en-US" w:bidi="ar-SA"/>
                    </w:rPr>
                  </m:ctrlPr>
                </m:radPr>
                <m:deg/>
                <m:e>
                  <m:r>
                    <m:rPr>
                      <m:sty m:val="bi"/>
                    </m:rPr>
                    <w:rPr>
                      <w:rFonts w:ascii="Cambria Math" w:eastAsia="Calibri" w:hAnsi="Cambria Math" w:cs="Times New Roman"/>
                      <w:kern w:val="0"/>
                      <w:sz w:val="36"/>
                      <w:szCs w:val="36"/>
                      <w:lang w:eastAsia="en-US" w:bidi="ar-SA"/>
                    </w:rPr>
                    <m:t>m</m:t>
                  </m:r>
                </m:e>
              </m:rad>
            </m:den>
          </m:f>
        </m:oMath>
      </m:oMathPara>
    </w:p>
    <w:p w14:paraId="4CA510EE" w14:textId="3C55C13A" w:rsidR="001623EF" w:rsidRDefault="00476FC9" w:rsidP="008A450F">
      <w:pPr>
        <w:suppressAutoHyphens w:val="0"/>
        <w:spacing w:after="200" w:line="276" w:lineRule="auto"/>
        <w:rPr>
          <w:rFonts w:ascii="Times New Roman" w:eastAsia="Calibri" w:hAnsi="Times New Roman" w:cs="Times New Roman"/>
          <w:kern w:val="0"/>
          <w:sz w:val="28"/>
          <w:szCs w:val="28"/>
          <w:lang w:eastAsia="en-US" w:bidi="ar-SA"/>
        </w:rPr>
      </w:pPr>
      <w:r w:rsidRPr="00476FC9">
        <w:rPr>
          <w:rFonts w:ascii="Times New Roman" w:eastAsia="Calibri" w:hAnsi="Times New Roman" w:cs="Times New Roman"/>
          <w:kern w:val="0"/>
          <w:sz w:val="28"/>
          <w:szCs w:val="28"/>
          <w:lang w:eastAsia="en-US" w:bidi="ar-SA"/>
        </w:rPr>
        <w:t xml:space="preserve">Where </w:t>
      </w:r>
      <w:r w:rsidRPr="00476FC9">
        <w:rPr>
          <w:rFonts w:ascii="Times New Roman" w:eastAsia="Calibri" w:hAnsi="Times New Roman" w:cs="Times New Roman"/>
          <w:b/>
          <w:bCs/>
          <w:kern w:val="0"/>
          <w:sz w:val="28"/>
          <w:szCs w:val="28"/>
          <w:lang w:eastAsia="en-US" w:bidi="ar-SA"/>
        </w:rPr>
        <w:t>f</w:t>
      </w:r>
      <w:r w:rsidRPr="00476FC9">
        <w:rPr>
          <w:rFonts w:ascii="Times New Roman" w:eastAsia="Calibri" w:hAnsi="Times New Roman" w:cs="Times New Roman"/>
          <w:kern w:val="0"/>
          <w:sz w:val="28"/>
          <w:szCs w:val="28"/>
          <w:lang w:eastAsia="en-US" w:bidi="ar-SA"/>
        </w:rPr>
        <w:t xml:space="preserve"> is the frequency of AC supply (or frequency of transverse standing waves produced in strings), </w:t>
      </w:r>
      <w:r w:rsidRPr="00476FC9">
        <w:rPr>
          <w:rFonts w:ascii="Times New Roman" w:eastAsia="Calibri" w:hAnsi="Times New Roman" w:cs="Times New Roman"/>
          <w:b/>
          <w:bCs/>
          <w:kern w:val="0"/>
          <w:sz w:val="28"/>
          <w:szCs w:val="28"/>
          <w:lang w:eastAsia="en-US" w:bidi="ar-SA"/>
        </w:rPr>
        <w:t>l</w:t>
      </w:r>
      <w:r w:rsidRPr="00476FC9">
        <w:rPr>
          <w:rFonts w:ascii="Times New Roman" w:eastAsia="Calibri" w:hAnsi="Times New Roman" w:cs="Times New Roman"/>
          <w:kern w:val="0"/>
          <w:sz w:val="28"/>
          <w:szCs w:val="28"/>
          <w:lang w:eastAsia="en-US" w:bidi="ar-SA"/>
        </w:rPr>
        <w:t xml:space="preserve"> is the distance between two successive nodes, i.e., equal to the length of a loop, </w:t>
      </w:r>
      <w:r w:rsidRPr="00476FC9">
        <w:rPr>
          <w:rFonts w:ascii="Times New Roman" w:eastAsia="Calibri" w:hAnsi="Times New Roman" w:cs="Times New Roman"/>
          <w:b/>
          <w:bCs/>
          <w:kern w:val="0"/>
          <w:sz w:val="28"/>
          <w:szCs w:val="28"/>
          <w:lang w:eastAsia="en-US" w:bidi="ar-SA"/>
        </w:rPr>
        <w:t>M</w:t>
      </w:r>
      <w:r w:rsidRPr="00476FC9">
        <w:rPr>
          <w:rFonts w:ascii="Times New Roman" w:eastAsia="Calibri" w:hAnsi="Times New Roman" w:cs="Times New Roman"/>
          <w:kern w:val="0"/>
          <w:sz w:val="28"/>
          <w:szCs w:val="28"/>
          <w:lang w:eastAsia="en-US" w:bidi="ar-SA"/>
        </w:rPr>
        <w:t xml:space="preserve"> is total mass suspended to the string, i.e., mass placed in pan + mass of pan, </w:t>
      </w:r>
      <w:r w:rsidRPr="00476FC9">
        <w:rPr>
          <w:rFonts w:ascii="Times New Roman" w:eastAsia="Calibri" w:hAnsi="Times New Roman" w:cs="Times New Roman"/>
          <w:b/>
          <w:bCs/>
          <w:kern w:val="0"/>
          <w:sz w:val="28"/>
          <w:szCs w:val="28"/>
          <w:lang w:eastAsia="en-US" w:bidi="ar-SA"/>
        </w:rPr>
        <w:t>g</w:t>
      </w:r>
      <w:r w:rsidRPr="00476FC9">
        <w:rPr>
          <w:rFonts w:ascii="Times New Roman" w:eastAsia="Calibri" w:hAnsi="Times New Roman" w:cs="Times New Roman"/>
          <w:kern w:val="0"/>
          <w:sz w:val="28"/>
          <w:szCs w:val="28"/>
          <w:lang w:eastAsia="en-US" w:bidi="ar-SA"/>
        </w:rPr>
        <w:t xml:space="preserve"> is acceleration d</w:t>
      </w:r>
      <w:r>
        <w:rPr>
          <w:rFonts w:ascii="Times New Roman" w:eastAsia="Calibri" w:hAnsi="Times New Roman" w:cs="Times New Roman"/>
          <w:kern w:val="0"/>
          <w:sz w:val="28"/>
          <w:szCs w:val="28"/>
          <w:lang w:eastAsia="en-US" w:bidi="ar-SA"/>
        </w:rPr>
        <w:t>ue</w:t>
      </w:r>
      <w:r w:rsidRPr="00476FC9">
        <w:rPr>
          <w:rFonts w:ascii="Times New Roman" w:eastAsia="Calibri" w:hAnsi="Times New Roman" w:cs="Times New Roman"/>
          <w:kern w:val="0"/>
          <w:sz w:val="28"/>
          <w:szCs w:val="28"/>
          <w:lang w:eastAsia="en-US" w:bidi="ar-SA"/>
        </w:rPr>
        <w:t xml:space="preserve"> to gravity, and </w:t>
      </w:r>
      <w:r w:rsidRPr="00476FC9">
        <w:rPr>
          <w:rFonts w:ascii="Times New Roman" w:eastAsia="Calibri" w:hAnsi="Times New Roman" w:cs="Times New Roman"/>
          <w:b/>
          <w:bCs/>
          <w:kern w:val="0"/>
          <w:sz w:val="28"/>
          <w:szCs w:val="28"/>
          <w:lang w:eastAsia="en-US" w:bidi="ar-SA"/>
        </w:rPr>
        <w:t>m</w:t>
      </w:r>
      <w:r w:rsidRPr="00476FC9">
        <w:rPr>
          <w:rFonts w:ascii="Times New Roman" w:eastAsia="Calibri" w:hAnsi="Times New Roman" w:cs="Times New Roman"/>
          <w:kern w:val="0"/>
          <w:sz w:val="28"/>
          <w:szCs w:val="28"/>
          <w:lang w:eastAsia="en-US" w:bidi="ar-SA"/>
        </w:rPr>
        <w:t xml:space="preserve"> is mass per unit length of string.</w:t>
      </w:r>
    </w:p>
    <w:p w14:paraId="4483AA2C" w14:textId="77777777" w:rsidR="008A450F" w:rsidRDefault="008A450F" w:rsidP="008A450F">
      <w:pPr>
        <w:suppressAutoHyphens w:val="0"/>
        <w:spacing w:after="200" w:line="276" w:lineRule="auto"/>
        <w:rPr>
          <w:rFonts w:ascii="Times New Roman" w:eastAsia="Calibri" w:hAnsi="Times New Roman" w:cs="Times New Roman"/>
          <w:b/>
          <w:bCs/>
          <w:kern w:val="0"/>
          <w:sz w:val="32"/>
          <w:szCs w:val="32"/>
          <w:u w:val="single"/>
          <w:lang w:eastAsia="en-US" w:bidi="ar-SA"/>
        </w:rPr>
      </w:pPr>
    </w:p>
    <w:p w14:paraId="66839D0E" w14:textId="510B95EE" w:rsidR="001623EF" w:rsidRDefault="001623EF" w:rsidP="008A450F">
      <w:pPr>
        <w:suppressAutoHyphens w:val="0"/>
        <w:spacing w:after="200" w:line="276" w:lineRule="auto"/>
        <w:rPr>
          <w:rFonts w:ascii="Times New Roman" w:eastAsia="Calibri" w:hAnsi="Times New Roman" w:cs="Times New Roman"/>
          <w:b/>
          <w:bCs/>
          <w:kern w:val="0"/>
          <w:sz w:val="32"/>
          <w:szCs w:val="32"/>
          <w:u w:val="single"/>
          <w:lang w:eastAsia="en-US" w:bidi="ar-SA"/>
        </w:rPr>
      </w:pPr>
      <w:r>
        <w:rPr>
          <w:rFonts w:ascii="Times New Roman" w:eastAsia="Calibri" w:hAnsi="Times New Roman" w:cs="Times New Roman"/>
          <w:b/>
          <w:bCs/>
          <w:kern w:val="0"/>
          <w:sz w:val="32"/>
          <w:szCs w:val="32"/>
          <w:u w:val="single"/>
          <w:lang w:eastAsia="en-US" w:bidi="ar-SA"/>
        </w:rPr>
        <w:t>Lab Procedure:</w:t>
      </w:r>
    </w:p>
    <w:p w14:paraId="3BC26DFA" w14:textId="77777777" w:rsidR="001623EF" w:rsidRPr="001623EF" w:rsidRDefault="001623EF" w:rsidP="008A450F">
      <w:pPr>
        <w:suppressAutoHyphens w:val="0"/>
        <w:spacing w:after="200" w:line="276" w:lineRule="auto"/>
        <w:rPr>
          <w:rFonts w:ascii="Times New Roman" w:eastAsia="Calibri" w:hAnsi="Times New Roman" w:cs="Times New Roman"/>
          <w:kern w:val="0"/>
          <w:sz w:val="28"/>
          <w:szCs w:val="28"/>
          <w:lang w:eastAsia="en-US" w:bidi="ar-SA"/>
        </w:rPr>
      </w:pPr>
      <w:r w:rsidRPr="001623EF">
        <w:rPr>
          <w:rFonts w:ascii="Times New Roman" w:eastAsia="Calibri" w:hAnsi="Times New Roman" w:cs="Times New Roman"/>
          <w:kern w:val="0"/>
          <w:sz w:val="28"/>
          <w:szCs w:val="28"/>
          <w:lang w:eastAsia="en-US" w:bidi="ar-SA"/>
        </w:rPr>
        <w:t>If the mass per unit length of string is not known, measure full length of string say 2m, and weight it to the nearest milligram. Divide the measured mass by its length to get mass per unit length m of string. Also note the mass of pan m</w:t>
      </w:r>
      <w:r w:rsidRPr="001623EF">
        <w:rPr>
          <w:rFonts w:ascii="Times New Roman" w:eastAsia="Calibri" w:hAnsi="Times New Roman" w:cs="Times New Roman"/>
          <w:kern w:val="0"/>
          <w:sz w:val="28"/>
          <w:szCs w:val="28"/>
          <w:vertAlign w:val="subscript"/>
          <w:lang w:eastAsia="en-US" w:bidi="ar-SA"/>
        </w:rPr>
        <w:t>1</w:t>
      </w:r>
    </w:p>
    <w:p w14:paraId="2D01E192" w14:textId="1977C626" w:rsidR="001623EF" w:rsidRPr="001623EF" w:rsidRDefault="001623EF" w:rsidP="008A450F">
      <w:pPr>
        <w:suppressAutoHyphens w:val="0"/>
        <w:spacing w:after="200" w:line="276" w:lineRule="auto"/>
        <w:rPr>
          <w:rFonts w:ascii="Times New Roman" w:eastAsia="Calibri" w:hAnsi="Times New Roman" w:cs="Times New Roman"/>
          <w:kern w:val="0"/>
          <w:sz w:val="28"/>
          <w:szCs w:val="28"/>
          <w:lang w:eastAsia="en-US" w:bidi="ar-SA"/>
        </w:rPr>
      </w:pPr>
      <w:r w:rsidRPr="001623EF">
        <w:rPr>
          <w:rFonts w:ascii="Times New Roman" w:eastAsia="Calibri" w:hAnsi="Times New Roman" w:cs="Times New Roman"/>
          <w:kern w:val="0"/>
          <w:sz w:val="28"/>
          <w:szCs w:val="28"/>
          <w:lang w:eastAsia="en-US" w:bidi="ar-SA"/>
        </w:rPr>
        <w:t>One end of string is tied to the iron strip of vibrograph, and the other end is passed over a frictionless pulley and is attached to a light pan. Take care that the pan does not touch the table or any other thing.</w:t>
      </w:r>
    </w:p>
    <w:p w14:paraId="278F123A" w14:textId="77777777" w:rsidR="008A450F" w:rsidRDefault="001623EF" w:rsidP="008A450F">
      <w:pPr>
        <w:suppressAutoHyphens w:val="0"/>
        <w:spacing w:after="200" w:line="276" w:lineRule="auto"/>
        <w:rPr>
          <w:rFonts w:ascii="Times New Roman" w:eastAsia="Calibri" w:hAnsi="Times New Roman" w:cs="Times New Roman"/>
          <w:kern w:val="0"/>
          <w:sz w:val="28"/>
          <w:szCs w:val="28"/>
          <w:lang w:eastAsia="en-US" w:bidi="ar-SA"/>
        </w:rPr>
      </w:pPr>
      <w:r w:rsidRPr="001623EF">
        <w:rPr>
          <w:rFonts w:ascii="Times New Roman" w:eastAsia="Calibri" w:hAnsi="Times New Roman" w:cs="Times New Roman"/>
          <w:kern w:val="0"/>
          <w:sz w:val="28"/>
          <w:szCs w:val="28"/>
          <w:lang w:eastAsia="en-US" w:bidi="ar-SA"/>
        </w:rPr>
        <w:t>Stretch the string by placing some mass m</w:t>
      </w:r>
      <w:r w:rsidRPr="001623EF">
        <w:rPr>
          <w:rFonts w:ascii="Times New Roman" w:eastAsia="Calibri" w:hAnsi="Times New Roman" w:cs="Times New Roman"/>
          <w:kern w:val="0"/>
          <w:sz w:val="28"/>
          <w:szCs w:val="28"/>
          <w:vertAlign w:val="subscript"/>
          <w:lang w:eastAsia="en-US" w:bidi="ar-SA"/>
        </w:rPr>
        <w:t xml:space="preserve">2 </w:t>
      </w:r>
      <w:r w:rsidRPr="001623EF">
        <w:rPr>
          <w:rFonts w:ascii="Times New Roman" w:eastAsia="Calibri" w:hAnsi="Times New Roman" w:cs="Times New Roman"/>
          <w:kern w:val="0"/>
          <w:sz w:val="28"/>
          <w:szCs w:val="28"/>
          <w:lang w:eastAsia="en-US" w:bidi="ar-SA"/>
        </w:rPr>
        <w:t xml:space="preserve">say 2g, in the pan attached at the end of the string and set vibrograph to vibrations by switching the current on. The length of the string is adjusted by moving vibrograph or position of vibrating strip is adjusted until standing waves having amplitude of about 1-2 cm are seen in the string. </w:t>
      </w:r>
    </w:p>
    <w:p w14:paraId="32391B60" w14:textId="36BAFB49" w:rsidR="001623EF" w:rsidRPr="001623EF" w:rsidRDefault="001623EF" w:rsidP="008A450F">
      <w:pPr>
        <w:suppressAutoHyphens w:val="0"/>
        <w:spacing w:after="200" w:line="276" w:lineRule="auto"/>
        <w:rPr>
          <w:rFonts w:ascii="Times New Roman" w:eastAsia="Calibri" w:hAnsi="Times New Roman" w:cs="Times New Roman"/>
          <w:kern w:val="0"/>
          <w:sz w:val="28"/>
          <w:szCs w:val="28"/>
          <w:lang w:eastAsia="en-US" w:bidi="ar-SA"/>
        </w:rPr>
      </w:pPr>
      <w:r w:rsidRPr="001623EF">
        <w:rPr>
          <w:rFonts w:ascii="Times New Roman" w:eastAsia="Calibri" w:hAnsi="Times New Roman" w:cs="Times New Roman"/>
          <w:kern w:val="0"/>
          <w:sz w:val="28"/>
          <w:szCs w:val="28"/>
          <w:lang w:eastAsia="en-US" w:bidi="ar-SA"/>
        </w:rPr>
        <w:t>Now one optical pin each is placed at the second and the second last node formed in string and the distance L between these two optical pins is measured by meter scale, and the number of loops n formed between the optical pins are counted.</w:t>
      </w:r>
    </w:p>
    <w:p w14:paraId="53DBFE00" w14:textId="77777777" w:rsidR="001623EF" w:rsidRPr="001623EF" w:rsidRDefault="001623EF" w:rsidP="008A450F">
      <w:pPr>
        <w:suppressAutoHyphens w:val="0"/>
        <w:spacing w:after="200" w:line="276" w:lineRule="auto"/>
        <w:rPr>
          <w:rFonts w:ascii="Times New Roman" w:eastAsia="Calibri" w:hAnsi="Times New Roman" w:cs="Times New Roman"/>
          <w:kern w:val="0"/>
          <w:sz w:val="28"/>
          <w:szCs w:val="28"/>
          <w:lang w:eastAsia="en-US" w:bidi="ar-SA"/>
        </w:rPr>
      </w:pPr>
      <w:r w:rsidRPr="001623EF">
        <w:rPr>
          <w:rFonts w:ascii="Times New Roman" w:eastAsia="Calibri" w:hAnsi="Times New Roman" w:cs="Times New Roman"/>
          <w:kern w:val="0"/>
          <w:sz w:val="28"/>
          <w:szCs w:val="28"/>
          <w:lang w:eastAsia="en-US" w:bidi="ar-SA"/>
        </w:rPr>
        <w:t>The ends of the string are not true nodes, and measurements should not be made from these points. Record the value of L and n and hence find out the l of one loop. After the values of tension in the string by changing weight in pan, say 5, 10, 15 and 20 g, and repeat the operation five times for each weight to find L and n.</w:t>
      </w:r>
    </w:p>
    <w:p w14:paraId="39AC34D2" w14:textId="2B150351" w:rsidR="001623EF" w:rsidRDefault="001623EF" w:rsidP="008A450F">
      <w:pPr>
        <w:suppressAutoHyphens w:val="0"/>
        <w:spacing w:after="200" w:line="276" w:lineRule="auto"/>
        <w:rPr>
          <w:rFonts w:ascii="Times New Roman" w:eastAsia="Times New Roman" w:hAnsi="Times New Roman" w:cs="Times New Roman"/>
          <w:kern w:val="0"/>
          <w:sz w:val="28"/>
          <w:szCs w:val="28"/>
          <w:lang w:eastAsia="en-US" w:bidi="ar-SA"/>
        </w:rPr>
      </w:pPr>
      <w:r w:rsidRPr="001623EF">
        <w:rPr>
          <w:rFonts w:ascii="Times New Roman" w:eastAsia="Calibri" w:hAnsi="Times New Roman" w:cs="Times New Roman"/>
          <w:kern w:val="0"/>
          <w:sz w:val="28"/>
          <w:szCs w:val="28"/>
          <w:lang w:eastAsia="en-US" w:bidi="ar-SA"/>
        </w:rPr>
        <w:t xml:space="preserve">Determine the frequency of AC supply in each case by using formula </w:t>
      </w:r>
      <m:oMath>
        <m:r>
          <m:rPr>
            <m:sty m:val="bi"/>
          </m:rPr>
          <w:rPr>
            <w:rFonts w:ascii="Cambria Math" w:eastAsia="Calibri" w:hAnsi="Cambria Math" w:cs="Times New Roman"/>
            <w:kern w:val="0"/>
            <w:sz w:val="28"/>
            <w:szCs w:val="28"/>
            <w:lang w:eastAsia="en-US" w:bidi="ar-SA"/>
          </w:rPr>
          <m:t>f=</m:t>
        </m:r>
        <m:f>
          <m:fPr>
            <m:ctrlPr>
              <w:rPr>
                <w:rFonts w:ascii="Cambria Math" w:eastAsia="Calibri" w:hAnsi="Cambria Math" w:cs="Times New Roman"/>
                <w:b/>
                <w:bCs/>
                <w:i/>
                <w:kern w:val="0"/>
                <w:sz w:val="28"/>
                <w:szCs w:val="28"/>
                <w:lang w:eastAsia="en-US" w:bidi="ar-SA"/>
              </w:rPr>
            </m:ctrlPr>
          </m:fPr>
          <m:num>
            <m:r>
              <m:rPr>
                <m:sty m:val="bi"/>
              </m:rPr>
              <w:rPr>
                <w:rFonts w:ascii="Cambria Math" w:eastAsia="Calibri" w:hAnsi="Cambria Math" w:cs="Times New Roman"/>
                <w:kern w:val="0"/>
                <w:sz w:val="28"/>
                <w:szCs w:val="28"/>
                <w:lang w:eastAsia="en-US" w:bidi="ar-SA"/>
              </w:rPr>
              <m:t>1</m:t>
            </m:r>
          </m:num>
          <m:den>
            <m:r>
              <m:rPr>
                <m:sty m:val="bi"/>
              </m:rPr>
              <w:rPr>
                <w:rFonts w:ascii="Cambria Math" w:eastAsia="Calibri" w:hAnsi="Cambria Math" w:cs="Times New Roman"/>
                <w:kern w:val="0"/>
                <w:sz w:val="28"/>
                <w:szCs w:val="28"/>
                <w:lang w:eastAsia="en-US" w:bidi="ar-SA"/>
              </w:rPr>
              <m:t>2</m:t>
            </m:r>
            <m:r>
              <m:rPr>
                <m:sty m:val="bi"/>
              </m:rPr>
              <w:rPr>
                <w:rFonts w:ascii="Cambria Math" w:eastAsia="Calibri" w:hAnsi="Cambria Math" w:cs="Times New Roman"/>
                <w:kern w:val="0"/>
                <w:sz w:val="28"/>
                <w:szCs w:val="28"/>
                <w:lang w:eastAsia="en-US" w:bidi="ar-SA"/>
              </w:rPr>
              <m:t>l</m:t>
            </m:r>
          </m:den>
        </m:f>
        <m:r>
          <m:rPr>
            <m:sty m:val="bi"/>
          </m:rPr>
          <w:rPr>
            <w:rFonts w:ascii="Cambria Math" w:eastAsia="Calibri" w:hAnsi="Cambria Math" w:cs="Times New Roman"/>
            <w:kern w:val="0"/>
            <w:sz w:val="28"/>
            <w:szCs w:val="28"/>
            <w:lang w:eastAsia="en-US" w:bidi="ar-SA"/>
          </w:rPr>
          <m:t>*</m:t>
        </m:r>
        <m:f>
          <m:fPr>
            <m:ctrlPr>
              <w:rPr>
                <w:rFonts w:ascii="Cambria Math" w:eastAsia="Calibri" w:hAnsi="Cambria Math" w:cs="Times New Roman"/>
                <w:b/>
                <w:bCs/>
                <w:i/>
                <w:kern w:val="0"/>
                <w:sz w:val="28"/>
                <w:szCs w:val="28"/>
                <w:lang w:eastAsia="en-US" w:bidi="ar-SA"/>
              </w:rPr>
            </m:ctrlPr>
          </m:fPr>
          <m:num>
            <m:rad>
              <m:radPr>
                <m:degHide m:val="1"/>
                <m:ctrlPr>
                  <w:rPr>
                    <w:rFonts w:ascii="Cambria Math" w:eastAsia="Calibri" w:hAnsi="Cambria Math" w:cs="Times New Roman"/>
                    <w:b/>
                    <w:bCs/>
                    <w:i/>
                    <w:kern w:val="0"/>
                    <w:sz w:val="28"/>
                    <w:szCs w:val="28"/>
                    <w:lang w:eastAsia="en-US" w:bidi="ar-SA"/>
                  </w:rPr>
                </m:ctrlPr>
              </m:radPr>
              <m:deg/>
              <m:e>
                <m:r>
                  <m:rPr>
                    <m:sty m:val="bi"/>
                  </m:rPr>
                  <w:rPr>
                    <w:rFonts w:ascii="Cambria Math" w:eastAsia="Calibri" w:hAnsi="Cambria Math" w:cs="Times New Roman"/>
                    <w:kern w:val="0"/>
                    <w:sz w:val="28"/>
                    <w:szCs w:val="28"/>
                    <w:lang w:eastAsia="en-US" w:bidi="ar-SA"/>
                  </w:rPr>
                  <m:t>Mg</m:t>
                </m:r>
              </m:e>
            </m:rad>
          </m:num>
          <m:den>
            <m:rad>
              <m:radPr>
                <m:degHide m:val="1"/>
                <m:ctrlPr>
                  <w:rPr>
                    <w:rFonts w:ascii="Cambria Math" w:eastAsia="Calibri" w:hAnsi="Cambria Math" w:cs="Times New Roman"/>
                    <w:b/>
                    <w:bCs/>
                    <w:i/>
                    <w:kern w:val="0"/>
                    <w:sz w:val="28"/>
                    <w:szCs w:val="28"/>
                    <w:lang w:eastAsia="en-US" w:bidi="ar-SA"/>
                  </w:rPr>
                </m:ctrlPr>
              </m:radPr>
              <m:deg/>
              <m:e>
                <m:r>
                  <m:rPr>
                    <m:sty m:val="bi"/>
                  </m:rPr>
                  <w:rPr>
                    <w:rFonts w:ascii="Cambria Math" w:eastAsia="Calibri" w:hAnsi="Cambria Math" w:cs="Times New Roman"/>
                    <w:kern w:val="0"/>
                    <w:sz w:val="28"/>
                    <w:szCs w:val="28"/>
                    <w:lang w:eastAsia="en-US" w:bidi="ar-SA"/>
                  </w:rPr>
                  <m:t>m</m:t>
                </m:r>
              </m:e>
            </m:rad>
          </m:den>
        </m:f>
      </m:oMath>
      <w:r w:rsidRPr="001623EF">
        <w:rPr>
          <w:rFonts w:ascii="Times New Roman" w:eastAsia="Times New Roman" w:hAnsi="Times New Roman" w:cs="Times New Roman"/>
          <w:kern w:val="0"/>
          <w:sz w:val="28"/>
          <w:szCs w:val="28"/>
          <w:lang w:eastAsia="en-US" w:bidi="ar-SA"/>
        </w:rPr>
        <w:t xml:space="preserve">  and take the mean value.</w:t>
      </w:r>
    </w:p>
    <w:p w14:paraId="1881C389" w14:textId="77777777" w:rsidR="00AF2065" w:rsidRDefault="00AF2065" w:rsidP="008A450F">
      <w:pPr>
        <w:suppressAutoHyphens w:val="0"/>
        <w:spacing w:after="200"/>
        <w:rPr>
          <w:rFonts w:ascii="Times New Roman" w:eastAsia="Times New Roman" w:hAnsi="Times New Roman" w:cs="Times New Roman"/>
          <w:b/>
          <w:bCs/>
          <w:kern w:val="0"/>
          <w:sz w:val="32"/>
          <w:szCs w:val="32"/>
          <w:u w:val="single"/>
          <w:lang w:eastAsia="en-US" w:bidi="ar-SA"/>
        </w:rPr>
      </w:pPr>
    </w:p>
    <w:p w14:paraId="56A0E08B" w14:textId="77777777" w:rsidR="008A450F" w:rsidRDefault="008A450F" w:rsidP="008A450F">
      <w:pPr>
        <w:suppressAutoHyphens w:val="0"/>
        <w:spacing w:after="200"/>
        <w:rPr>
          <w:rFonts w:ascii="Times New Roman" w:eastAsia="Times New Roman" w:hAnsi="Times New Roman" w:cs="Times New Roman"/>
          <w:b/>
          <w:bCs/>
          <w:kern w:val="0"/>
          <w:sz w:val="32"/>
          <w:szCs w:val="32"/>
          <w:u w:val="single"/>
          <w:lang w:eastAsia="en-US" w:bidi="ar-SA"/>
        </w:rPr>
      </w:pPr>
      <w:r>
        <w:rPr>
          <w:rFonts w:ascii="Times New Roman" w:eastAsia="Times New Roman" w:hAnsi="Times New Roman" w:cs="Times New Roman"/>
          <w:b/>
          <w:bCs/>
          <w:kern w:val="0"/>
          <w:sz w:val="32"/>
          <w:szCs w:val="32"/>
          <w:u w:val="single"/>
          <w:lang w:eastAsia="en-US" w:bidi="ar-SA"/>
        </w:rPr>
        <w:t>Diagram:</w:t>
      </w:r>
    </w:p>
    <w:p w14:paraId="722AF737" w14:textId="5740C13A" w:rsidR="001623EF" w:rsidRDefault="00CC0CE5" w:rsidP="008A450F">
      <w:pPr>
        <w:tabs>
          <w:tab w:val="left" w:pos="1663"/>
        </w:tabs>
        <w:suppressAutoHyphens w:val="0"/>
        <w:spacing w:after="200"/>
        <w:rPr>
          <w:rFonts w:ascii="Times New Roman" w:eastAsia="Times New Roman" w:hAnsi="Times New Roman" w:cs="Times New Roman"/>
          <w:b/>
          <w:bCs/>
          <w:kern w:val="0"/>
          <w:sz w:val="32"/>
          <w:szCs w:val="32"/>
          <w:u w:val="single"/>
          <w:lang w:eastAsia="en-US" w:bidi="ar-SA"/>
        </w:rPr>
      </w:pPr>
      <w:r>
        <w:rPr>
          <w:noProof/>
          <w:lang w:eastAsia="en-US" w:bidi="ar-SA"/>
        </w:rPr>
        <mc:AlternateContent>
          <mc:Choice Requires="wps">
            <w:drawing>
              <wp:anchor distT="0" distB="0" distL="114300" distR="114300" simplePos="0" relativeHeight="251661312" behindDoc="1" locked="0" layoutInCell="1" allowOverlap="1" wp14:anchorId="1AC805DE" wp14:editId="76574A58">
                <wp:simplePos x="0" y="0"/>
                <wp:positionH relativeFrom="column">
                  <wp:posOffset>-41910</wp:posOffset>
                </wp:positionH>
                <wp:positionV relativeFrom="paragraph">
                  <wp:posOffset>379095</wp:posOffset>
                </wp:positionV>
                <wp:extent cx="6484620" cy="4008120"/>
                <wp:effectExtent l="19050" t="19050" r="11430" b="11430"/>
                <wp:wrapNone/>
                <wp:docPr id="2" name="Text Box 2"/>
                <wp:cNvGraphicFramePr/>
                <a:graphic xmlns:a="http://schemas.openxmlformats.org/drawingml/2006/main">
                  <a:graphicData uri="http://schemas.microsoft.com/office/word/2010/wordprocessingShape">
                    <wps:wsp>
                      <wps:cNvSpPr txBox="1"/>
                      <wps:spPr>
                        <a:xfrm>
                          <a:off x="0" y="0"/>
                          <a:ext cx="6484620" cy="400812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76602C77" w14:textId="77777777" w:rsidR="00CC0CE5" w:rsidRDefault="00CC0CE5">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805DE" id="_x0000_t202" coordsize="21600,21600" o:spt="202" path="m,l,21600r21600,l21600,xe">
                <v:stroke joinstyle="miter"/>
                <v:path gradientshapeok="t" o:connecttype="rect"/>
              </v:shapetype>
              <v:shape id="Text Box 2" o:spid="_x0000_s1026" type="#_x0000_t202" style="position:absolute;margin-left:-3.3pt;margin-top:29.85pt;width:510.6pt;height:315.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" fillcolor="white [3201]" strokecolor="black [3213]" strokeweight="2.25pt">
                <v:textbox>
                  <w:txbxContent>
                    <w:p w14:paraId="76602C77" w14:textId="77777777" w:rsidR="00CC0CE5" w:rsidRDefault="00CC0CE5"/>
                  </w:txbxContent>
                </v:textbox>
              </v:shape>
            </w:pict>
          </mc:Fallback>
        </mc:AlternateContent>
      </w:r>
    </w:p>
    <w:p w14:paraId="504286CE" w14:textId="7FEEB2AD" w:rsidR="008A450F" w:rsidRDefault="00CC0CE5" w:rsidP="008A450F">
      <w:pPr>
        <w:suppressAutoHyphens w:val="0"/>
        <w:spacing w:after="200"/>
        <w:rPr>
          <w:rFonts w:ascii="Times New Roman" w:eastAsia="Times New Roman" w:hAnsi="Times New Roman" w:cs="Times New Roman"/>
          <w:b/>
          <w:bCs/>
          <w:kern w:val="0"/>
          <w:sz w:val="32"/>
          <w:szCs w:val="32"/>
          <w:u w:val="single"/>
          <w:lang w:eastAsia="en-US" w:bidi="ar-SA"/>
        </w:rPr>
      </w:pPr>
      <w:r>
        <w:rPr>
          <w:noProof/>
          <w:lang w:eastAsia="en-US" w:bidi="ar-SA"/>
        </w:rPr>
        <mc:AlternateContent>
          <mc:Choice Requires="wps">
            <w:drawing>
              <wp:anchor distT="0" distB="0" distL="114300" distR="114300" simplePos="0" relativeHeight="251659264" behindDoc="0" locked="0" layoutInCell="1" allowOverlap="1" wp14:anchorId="099F8ADB" wp14:editId="51E5A72C">
                <wp:simplePos x="0" y="0"/>
                <wp:positionH relativeFrom="margin">
                  <wp:align>right</wp:align>
                </wp:positionH>
                <wp:positionV relativeFrom="paragraph">
                  <wp:posOffset>71755</wp:posOffset>
                </wp:positionV>
                <wp:extent cx="6313170" cy="3931920"/>
                <wp:effectExtent l="0" t="0" r="0" b="0"/>
                <wp:wrapNone/>
                <wp:docPr id="5" name="Rectangle 5"/>
                <wp:cNvGraphicFramePr/>
                <a:graphic xmlns:a="http://schemas.openxmlformats.org/drawingml/2006/main">
                  <a:graphicData uri="http://schemas.microsoft.com/office/word/2010/wordprocessingShape">
                    <wps:wsp>
                      <wps:cNvSpPr/>
                      <wps:spPr>
                        <a:xfrm>
                          <a:off x="0" y="0"/>
                          <a:ext cx="6313170" cy="3931920"/>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373C9" id="Rectangle 5" o:spid="_x0000_s1026" style="position:absolute;margin-left:445.9pt;margin-top:5.65pt;width:497.1pt;height:309.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" stroked="f" strokeweight="1pt">
                <v:fill r:id="rId7" o:title="" recolor="t" rotate="t" type="frame"/>
                <w10:wrap anchorx="margin"/>
              </v:rect>
            </w:pict>
          </mc:Fallback>
        </mc:AlternateContent>
      </w:r>
    </w:p>
    <w:p w14:paraId="3493620B" w14:textId="0AAF3E1E" w:rsidR="006622B8" w:rsidRDefault="006622B8" w:rsidP="00EB4F6D">
      <w:pPr>
        <w:suppressAutoHyphens w:val="0"/>
        <w:spacing w:after="200"/>
        <w:rPr>
          <w:rFonts w:ascii="Times New Roman" w:eastAsia="Calibri" w:hAnsi="Times New Roman" w:cs="Times New Roman"/>
          <w:b/>
          <w:bCs/>
          <w:kern w:val="0"/>
          <w:sz w:val="32"/>
          <w:szCs w:val="32"/>
          <w:u w:val="single"/>
          <w:lang w:eastAsia="en-US" w:bidi="ar-SA"/>
        </w:rPr>
      </w:pPr>
    </w:p>
    <w:p w14:paraId="1E5C986F" w14:textId="1D5D3D1A" w:rsidR="00EB4F6D" w:rsidRDefault="00EB4F6D" w:rsidP="00EB4F6D">
      <w:pPr>
        <w:suppressAutoHyphens w:val="0"/>
        <w:spacing w:after="200"/>
        <w:rPr>
          <w:rFonts w:ascii="Times New Roman" w:eastAsia="Calibri" w:hAnsi="Times New Roman" w:cs="Times New Roman"/>
          <w:b/>
          <w:bCs/>
          <w:kern w:val="0"/>
          <w:sz w:val="32"/>
          <w:szCs w:val="32"/>
          <w:u w:val="single"/>
          <w:lang w:eastAsia="en-US" w:bidi="ar-SA"/>
        </w:rPr>
      </w:pPr>
    </w:p>
    <w:p w14:paraId="6F3F2AE3" w14:textId="5ED97EEA" w:rsidR="00EB4F6D" w:rsidRDefault="00EB4F6D" w:rsidP="00EB4F6D">
      <w:pPr>
        <w:suppressAutoHyphens w:val="0"/>
        <w:spacing w:after="200"/>
        <w:rPr>
          <w:rFonts w:ascii="Times New Roman" w:eastAsia="Calibri" w:hAnsi="Times New Roman" w:cs="Times New Roman"/>
          <w:b/>
          <w:bCs/>
          <w:kern w:val="0"/>
          <w:sz w:val="32"/>
          <w:szCs w:val="32"/>
          <w:u w:val="single"/>
          <w:lang w:eastAsia="en-US" w:bidi="ar-SA"/>
        </w:rPr>
      </w:pPr>
    </w:p>
    <w:p w14:paraId="422B70CF" w14:textId="6FDDAF9C" w:rsidR="00EB4F6D" w:rsidRDefault="00EB4F6D" w:rsidP="00EB4F6D">
      <w:pPr>
        <w:suppressAutoHyphens w:val="0"/>
        <w:spacing w:after="200"/>
        <w:rPr>
          <w:rFonts w:ascii="Times New Roman" w:eastAsia="Calibri" w:hAnsi="Times New Roman" w:cs="Times New Roman"/>
          <w:b/>
          <w:bCs/>
          <w:kern w:val="0"/>
          <w:sz w:val="32"/>
          <w:szCs w:val="32"/>
          <w:u w:val="single"/>
          <w:lang w:eastAsia="en-US" w:bidi="ar-SA"/>
        </w:rPr>
      </w:pPr>
    </w:p>
    <w:p w14:paraId="112B7818" w14:textId="77777777" w:rsidR="00EB4F6D" w:rsidRDefault="00EB4F6D" w:rsidP="00EB4F6D">
      <w:pPr>
        <w:suppressAutoHyphens w:val="0"/>
        <w:spacing w:after="200"/>
        <w:rPr>
          <w:rFonts w:ascii="Times New Roman" w:eastAsia="Calibri" w:hAnsi="Times New Roman" w:cs="Times New Roman"/>
          <w:b/>
          <w:bCs/>
          <w:kern w:val="0"/>
          <w:sz w:val="32"/>
          <w:szCs w:val="32"/>
          <w:u w:val="single"/>
          <w:lang w:eastAsia="en-US" w:bidi="ar-SA"/>
        </w:rPr>
      </w:pPr>
    </w:p>
    <w:p w14:paraId="7870E7C5" w14:textId="77777777" w:rsidR="00EB4F6D" w:rsidRDefault="00EB4F6D" w:rsidP="00EB4F6D">
      <w:pPr>
        <w:suppressAutoHyphens w:val="0"/>
        <w:spacing w:after="200"/>
        <w:rPr>
          <w:rFonts w:ascii="Times New Roman" w:eastAsia="Calibri" w:hAnsi="Times New Roman" w:cs="Times New Roman"/>
          <w:b/>
          <w:bCs/>
          <w:kern w:val="0"/>
          <w:sz w:val="32"/>
          <w:szCs w:val="32"/>
          <w:u w:val="single"/>
          <w:lang w:eastAsia="en-US" w:bidi="ar-SA"/>
        </w:rPr>
      </w:pPr>
    </w:p>
    <w:p w14:paraId="0BB0BCBB" w14:textId="77777777" w:rsidR="00EB4F6D" w:rsidRDefault="00EB4F6D" w:rsidP="00EB4F6D">
      <w:pPr>
        <w:suppressAutoHyphens w:val="0"/>
        <w:spacing w:after="200"/>
        <w:rPr>
          <w:rFonts w:ascii="Times New Roman" w:eastAsia="Calibri" w:hAnsi="Times New Roman" w:cs="Times New Roman"/>
          <w:b/>
          <w:bCs/>
          <w:kern w:val="0"/>
          <w:sz w:val="32"/>
          <w:szCs w:val="32"/>
          <w:u w:val="single"/>
          <w:lang w:eastAsia="en-US" w:bidi="ar-SA"/>
        </w:rPr>
      </w:pPr>
    </w:p>
    <w:p w14:paraId="715D79C5" w14:textId="77777777" w:rsidR="00EB4F6D" w:rsidRDefault="00EB4F6D" w:rsidP="00EB4F6D">
      <w:pPr>
        <w:suppressAutoHyphens w:val="0"/>
        <w:spacing w:after="200"/>
        <w:rPr>
          <w:rFonts w:ascii="Times New Roman" w:eastAsia="Calibri" w:hAnsi="Times New Roman" w:cs="Times New Roman"/>
          <w:b/>
          <w:bCs/>
          <w:kern w:val="0"/>
          <w:sz w:val="32"/>
          <w:szCs w:val="32"/>
          <w:u w:val="single"/>
          <w:lang w:eastAsia="en-US" w:bidi="ar-SA"/>
        </w:rPr>
      </w:pPr>
    </w:p>
    <w:p w14:paraId="13EB9690" w14:textId="77777777" w:rsidR="00EB4F6D" w:rsidRDefault="00EB4F6D" w:rsidP="00EB4F6D">
      <w:pPr>
        <w:suppressAutoHyphens w:val="0"/>
        <w:spacing w:after="200"/>
        <w:rPr>
          <w:rFonts w:ascii="Times New Roman" w:eastAsia="Calibri" w:hAnsi="Times New Roman" w:cs="Times New Roman"/>
          <w:b/>
          <w:bCs/>
          <w:kern w:val="0"/>
          <w:sz w:val="32"/>
          <w:szCs w:val="32"/>
          <w:u w:val="single"/>
          <w:lang w:eastAsia="en-US" w:bidi="ar-SA"/>
        </w:rPr>
      </w:pPr>
    </w:p>
    <w:p w14:paraId="092D4491" w14:textId="77777777" w:rsidR="00EB4F6D" w:rsidRDefault="00EB4F6D" w:rsidP="00EB4F6D">
      <w:pPr>
        <w:suppressAutoHyphens w:val="0"/>
        <w:spacing w:after="200"/>
        <w:rPr>
          <w:rFonts w:ascii="Times New Roman" w:eastAsia="Calibri" w:hAnsi="Times New Roman" w:cs="Times New Roman"/>
          <w:b/>
          <w:bCs/>
          <w:kern w:val="0"/>
          <w:sz w:val="32"/>
          <w:szCs w:val="32"/>
          <w:u w:val="single"/>
          <w:lang w:eastAsia="en-US" w:bidi="ar-SA"/>
        </w:rPr>
      </w:pPr>
    </w:p>
    <w:p w14:paraId="6F285E05" w14:textId="77777777" w:rsidR="00EB4F6D" w:rsidRDefault="00EB4F6D" w:rsidP="00EB4F6D">
      <w:pPr>
        <w:suppressAutoHyphens w:val="0"/>
        <w:spacing w:after="200"/>
        <w:rPr>
          <w:rFonts w:ascii="Times New Roman" w:eastAsia="Calibri" w:hAnsi="Times New Roman" w:cs="Times New Roman"/>
          <w:b/>
          <w:bCs/>
          <w:kern w:val="0"/>
          <w:sz w:val="32"/>
          <w:szCs w:val="32"/>
          <w:u w:val="single"/>
          <w:lang w:eastAsia="en-US" w:bidi="ar-SA"/>
        </w:rPr>
      </w:pPr>
    </w:p>
    <w:p w14:paraId="49772E45" w14:textId="28AC2586" w:rsidR="006622B8" w:rsidRDefault="006622B8" w:rsidP="00EB4F6D">
      <w:pPr>
        <w:suppressAutoHyphens w:val="0"/>
        <w:spacing w:after="200"/>
        <w:rPr>
          <w:rFonts w:ascii="Times New Roman" w:eastAsia="Calibri" w:hAnsi="Times New Roman" w:cs="Times New Roman"/>
          <w:b/>
          <w:bCs/>
          <w:kern w:val="0"/>
          <w:sz w:val="32"/>
          <w:szCs w:val="32"/>
          <w:u w:val="single"/>
          <w:lang w:eastAsia="en-US" w:bidi="ar-SA"/>
        </w:rPr>
      </w:pPr>
      <w:r>
        <w:rPr>
          <w:rFonts w:ascii="Times New Roman" w:eastAsia="Calibri" w:hAnsi="Times New Roman" w:cs="Times New Roman"/>
          <w:b/>
          <w:bCs/>
          <w:kern w:val="0"/>
          <w:sz w:val="32"/>
          <w:szCs w:val="32"/>
          <w:u w:val="single"/>
          <w:lang w:eastAsia="en-US" w:bidi="ar-SA"/>
        </w:rPr>
        <w:t>Observations:</w:t>
      </w:r>
    </w:p>
    <w:p w14:paraId="6E256484" w14:textId="1BAC08FA" w:rsidR="006622B8" w:rsidRDefault="00C8242B" w:rsidP="00EB4F6D">
      <w:pPr>
        <w:suppressAutoHyphens w:val="0"/>
        <w:spacing w:after="200"/>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 xml:space="preserve">Mass per unit length of string = m = </w:t>
      </w:r>
      <w:r w:rsidR="003B441C">
        <w:rPr>
          <w:rFonts w:ascii="Times New Roman" w:eastAsia="Calibri" w:hAnsi="Times New Roman" w:cs="Times New Roman"/>
          <w:kern w:val="0"/>
          <w:sz w:val="28"/>
          <w:szCs w:val="28"/>
          <w:lang w:eastAsia="en-US" w:bidi="ar-SA"/>
        </w:rPr>
        <w:t>0.003</w:t>
      </w:r>
      <w:r w:rsidR="00B50B43">
        <w:rPr>
          <w:rFonts w:ascii="Times New Roman" w:eastAsia="Calibri" w:hAnsi="Times New Roman" w:cs="Times New Roman"/>
          <w:kern w:val="0"/>
          <w:sz w:val="28"/>
          <w:szCs w:val="28"/>
          <w:lang w:eastAsia="en-US" w:bidi="ar-SA"/>
        </w:rPr>
        <w:t>g</w:t>
      </w:r>
    </w:p>
    <w:p w14:paraId="1089A67F" w14:textId="16F8953C" w:rsidR="00B50B43" w:rsidRDefault="00B50B43" w:rsidP="00EB4F6D">
      <w:pPr>
        <w:suppressAutoHyphens w:val="0"/>
        <w:spacing w:after="200"/>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Mass of Pan = m</w:t>
      </w:r>
      <w:r>
        <w:rPr>
          <w:rFonts w:ascii="Times New Roman" w:eastAsia="Calibri" w:hAnsi="Times New Roman" w:cs="Times New Roman"/>
          <w:kern w:val="0"/>
          <w:sz w:val="28"/>
          <w:szCs w:val="28"/>
          <w:vertAlign w:val="subscript"/>
          <w:lang w:eastAsia="en-US" w:bidi="ar-SA"/>
        </w:rPr>
        <w:t>1</w:t>
      </w:r>
      <w:r>
        <w:rPr>
          <w:rFonts w:ascii="Times New Roman" w:eastAsia="Calibri" w:hAnsi="Times New Roman" w:cs="Times New Roman"/>
          <w:kern w:val="0"/>
          <w:sz w:val="28"/>
          <w:szCs w:val="28"/>
          <w:lang w:eastAsia="en-US" w:bidi="ar-SA"/>
        </w:rPr>
        <w:t xml:space="preserve"> = </w:t>
      </w:r>
      <w:r w:rsidR="00D35FC6">
        <w:rPr>
          <w:rFonts w:ascii="Times New Roman" w:eastAsia="Calibri" w:hAnsi="Times New Roman" w:cs="Times New Roman"/>
          <w:kern w:val="0"/>
          <w:sz w:val="28"/>
          <w:szCs w:val="28"/>
          <w:lang w:eastAsia="en-US" w:bidi="ar-SA"/>
        </w:rPr>
        <w:t>13.4</w:t>
      </w:r>
      <w:r>
        <w:rPr>
          <w:rFonts w:ascii="Times New Roman" w:eastAsia="Calibri" w:hAnsi="Times New Roman" w:cs="Times New Roman"/>
          <w:kern w:val="0"/>
          <w:sz w:val="28"/>
          <w:szCs w:val="28"/>
          <w:lang w:eastAsia="en-US" w:bidi="ar-SA"/>
        </w:rPr>
        <w:t>g</w:t>
      </w:r>
    </w:p>
    <w:tbl>
      <w:tblPr>
        <w:tblStyle w:val="TableGrid"/>
        <w:tblW w:w="0" w:type="auto"/>
        <w:tblLook w:val="04A0" w:firstRow="1" w:lastRow="0" w:firstColumn="1" w:lastColumn="0" w:noHBand="0" w:noVBand="1"/>
      </w:tblPr>
      <w:tblGrid>
        <w:gridCol w:w="1165"/>
        <w:gridCol w:w="1670"/>
        <w:gridCol w:w="1413"/>
        <w:gridCol w:w="1227"/>
        <w:gridCol w:w="1450"/>
        <w:gridCol w:w="1620"/>
        <w:gridCol w:w="1417"/>
      </w:tblGrid>
      <w:tr w:rsidR="009F7690" w14:paraId="0070412B" w14:textId="77777777" w:rsidTr="009F7690">
        <w:trPr>
          <w:trHeight w:val="1313"/>
        </w:trPr>
        <w:tc>
          <w:tcPr>
            <w:tcW w:w="1165" w:type="dxa"/>
          </w:tcPr>
          <w:p w14:paraId="1F081C02" w14:textId="679AB407" w:rsidR="009F7690" w:rsidRDefault="009F7690" w:rsidP="00EB4F6D">
            <w:pPr>
              <w:suppressAutoHyphens w:val="0"/>
              <w:spacing w:after="200"/>
              <w:jc w:val="center"/>
              <w:rPr>
                <w:rFonts w:ascii="Times New Roman" w:eastAsia="Calibri" w:hAnsi="Times New Roman" w:cs="Times New Roman"/>
                <w:b/>
                <w:bCs/>
                <w:kern w:val="0"/>
                <w:lang w:eastAsia="en-US" w:bidi="ar-SA"/>
              </w:rPr>
            </w:pPr>
            <w:r>
              <w:rPr>
                <w:rFonts w:ascii="Times New Roman" w:eastAsia="Calibri" w:hAnsi="Times New Roman" w:cs="Times New Roman"/>
                <w:b/>
                <w:bCs/>
                <w:kern w:val="0"/>
                <w:lang w:eastAsia="en-US" w:bidi="ar-SA"/>
              </w:rPr>
              <w:t>Mass in pan</w:t>
            </w:r>
          </w:p>
          <w:p w14:paraId="3DC10A07" w14:textId="77777777" w:rsidR="009F7690" w:rsidRDefault="009F7690" w:rsidP="00EB4F6D">
            <w:pPr>
              <w:suppressAutoHyphens w:val="0"/>
              <w:spacing w:after="200"/>
              <w:jc w:val="center"/>
              <w:rPr>
                <w:rFonts w:ascii="Times New Roman" w:eastAsia="Calibri" w:hAnsi="Times New Roman" w:cs="Times New Roman"/>
                <w:b/>
                <w:bCs/>
                <w:kern w:val="0"/>
                <w:lang w:eastAsia="en-US" w:bidi="ar-SA"/>
              </w:rPr>
            </w:pPr>
            <w:r>
              <w:rPr>
                <w:rFonts w:ascii="Times New Roman" w:eastAsia="Calibri" w:hAnsi="Times New Roman" w:cs="Times New Roman"/>
                <w:b/>
                <w:bCs/>
                <w:kern w:val="0"/>
                <w:lang w:eastAsia="en-US" w:bidi="ar-SA"/>
              </w:rPr>
              <w:t>m</w:t>
            </w:r>
            <w:r>
              <w:rPr>
                <w:rFonts w:ascii="Times New Roman" w:eastAsia="Calibri" w:hAnsi="Times New Roman" w:cs="Times New Roman"/>
                <w:b/>
                <w:bCs/>
                <w:kern w:val="0"/>
                <w:vertAlign w:val="subscript"/>
                <w:lang w:eastAsia="en-US" w:bidi="ar-SA"/>
              </w:rPr>
              <w:t>2</w:t>
            </w:r>
            <w:r>
              <w:rPr>
                <w:rFonts w:ascii="Times New Roman" w:eastAsia="Calibri" w:hAnsi="Times New Roman" w:cs="Times New Roman"/>
                <w:b/>
                <w:bCs/>
                <w:kern w:val="0"/>
                <w:lang w:eastAsia="en-US" w:bidi="ar-SA"/>
              </w:rPr>
              <w:t xml:space="preserve"> </w:t>
            </w:r>
          </w:p>
          <w:p w14:paraId="1A278134" w14:textId="31AA945F" w:rsidR="009F7690" w:rsidRPr="00F062CD" w:rsidRDefault="009F7690" w:rsidP="00EB4F6D">
            <w:pPr>
              <w:suppressAutoHyphens w:val="0"/>
              <w:spacing w:after="200"/>
              <w:jc w:val="center"/>
              <w:rPr>
                <w:rFonts w:ascii="Times New Roman" w:eastAsia="Calibri" w:hAnsi="Times New Roman" w:cs="Times New Roman"/>
                <w:b/>
                <w:bCs/>
                <w:kern w:val="0"/>
                <w:lang w:eastAsia="en-US" w:bidi="ar-SA"/>
              </w:rPr>
            </w:pPr>
            <w:r>
              <w:rPr>
                <w:rFonts w:ascii="Times New Roman" w:eastAsia="Calibri" w:hAnsi="Times New Roman" w:cs="Times New Roman"/>
                <w:b/>
                <w:bCs/>
                <w:kern w:val="0"/>
                <w:lang w:eastAsia="en-US" w:bidi="ar-SA"/>
              </w:rPr>
              <w:t>(gm)</w:t>
            </w:r>
          </w:p>
        </w:tc>
        <w:tc>
          <w:tcPr>
            <w:tcW w:w="1670" w:type="dxa"/>
          </w:tcPr>
          <w:p w14:paraId="04732A15" w14:textId="77777777" w:rsidR="009F7690" w:rsidRDefault="009F7690" w:rsidP="009F7690">
            <w:pPr>
              <w:suppressAutoHyphens w:val="0"/>
              <w:spacing w:after="200"/>
              <w:jc w:val="center"/>
              <w:rPr>
                <w:rFonts w:ascii="Times New Roman" w:eastAsia="Calibri" w:hAnsi="Times New Roman" w:cs="Times New Roman"/>
                <w:b/>
                <w:bCs/>
                <w:kern w:val="0"/>
                <w:sz w:val="28"/>
                <w:szCs w:val="28"/>
                <w:lang w:eastAsia="en-US" w:bidi="ar-SA"/>
              </w:rPr>
            </w:pPr>
            <w:r>
              <w:rPr>
                <w:rFonts w:ascii="Times New Roman" w:eastAsia="Calibri" w:hAnsi="Times New Roman" w:cs="Times New Roman"/>
                <w:b/>
                <w:bCs/>
                <w:kern w:val="0"/>
                <w:sz w:val="28"/>
                <w:szCs w:val="28"/>
                <w:lang w:eastAsia="en-US" w:bidi="ar-SA"/>
              </w:rPr>
              <w:t>Total Mass</w:t>
            </w:r>
          </w:p>
          <w:p w14:paraId="2E969B08" w14:textId="77777777" w:rsidR="009F7690" w:rsidRDefault="009F7690" w:rsidP="009F7690">
            <w:pPr>
              <w:suppressAutoHyphens w:val="0"/>
              <w:spacing w:after="200"/>
              <w:jc w:val="center"/>
              <w:rPr>
                <w:rFonts w:ascii="Times New Roman" w:eastAsia="Calibri" w:hAnsi="Times New Roman" w:cs="Times New Roman"/>
                <w:b/>
                <w:bCs/>
                <w:kern w:val="0"/>
                <w:sz w:val="28"/>
                <w:szCs w:val="28"/>
                <w:vertAlign w:val="subscript"/>
                <w:lang w:eastAsia="en-US" w:bidi="ar-SA"/>
              </w:rPr>
            </w:pPr>
            <w:r>
              <w:rPr>
                <w:rFonts w:ascii="Times New Roman" w:eastAsia="Calibri" w:hAnsi="Times New Roman" w:cs="Times New Roman"/>
                <w:b/>
                <w:bCs/>
                <w:kern w:val="0"/>
                <w:sz w:val="28"/>
                <w:szCs w:val="28"/>
                <w:lang w:eastAsia="en-US" w:bidi="ar-SA"/>
              </w:rPr>
              <w:t>M=m</w:t>
            </w:r>
            <w:r>
              <w:rPr>
                <w:rFonts w:ascii="Times New Roman" w:eastAsia="Calibri" w:hAnsi="Times New Roman" w:cs="Times New Roman"/>
                <w:b/>
                <w:bCs/>
                <w:kern w:val="0"/>
                <w:sz w:val="28"/>
                <w:szCs w:val="28"/>
                <w:vertAlign w:val="subscript"/>
                <w:lang w:eastAsia="en-US" w:bidi="ar-SA"/>
              </w:rPr>
              <w:t xml:space="preserve">1 + </w:t>
            </w:r>
            <w:r>
              <w:rPr>
                <w:rFonts w:ascii="Times New Roman" w:eastAsia="Calibri" w:hAnsi="Times New Roman" w:cs="Times New Roman"/>
                <w:b/>
                <w:bCs/>
                <w:kern w:val="0"/>
                <w:sz w:val="28"/>
                <w:szCs w:val="28"/>
                <w:lang w:eastAsia="en-US" w:bidi="ar-SA"/>
              </w:rPr>
              <w:t>m</w:t>
            </w:r>
            <w:r>
              <w:rPr>
                <w:rFonts w:ascii="Times New Roman" w:eastAsia="Calibri" w:hAnsi="Times New Roman" w:cs="Times New Roman"/>
                <w:b/>
                <w:bCs/>
                <w:kern w:val="0"/>
                <w:sz w:val="28"/>
                <w:szCs w:val="28"/>
                <w:vertAlign w:val="subscript"/>
                <w:lang w:eastAsia="en-US" w:bidi="ar-SA"/>
              </w:rPr>
              <w:t>2</w:t>
            </w:r>
          </w:p>
          <w:p w14:paraId="789460D5" w14:textId="62C65A8B" w:rsidR="007F70BF" w:rsidRPr="007F70BF" w:rsidRDefault="007F70BF" w:rsidP="009F7690">
            <w:pPr>
              <w:suppressAutoHyphens w:val="0"/>
              <w:spacing w:after="200"/>
              <w:jc w:val="center"/>
              <w:rPr>
                <w:rFonts w:ascii="Times New Roman" w:eastAsia="Calibri" w:hAnsi="Times New Roman" w:cs="Times New Roman"/>
                <w:b/>
                <w:bCs/>
                <w:kern w:val="0"/>
                <w:sz w:val="28"/>
                <w:szCs w:val="28"/>
                <w:lang w:eastAsia="en-US" w:bidi="ar-SA"/>
              </w:rPr>
            </w:pPr>
            <w:r>
              <w:rPr>
                <w:rFonts w:ascii="Times New Roman" w:eastAsia="Calibri" w:hAnsi="Times New Roman" w:cs="Times New Roman"/>
                <w:b/>
                <w:bCs/>
                <w:kern w:val="0"/>
                <w:sz w:val="28"/>
                <w:szCs w:val="28"/>
                <w:lang w:eastAsia="en-US" w:bidi="ar-SA"/>
              </w:rPr>
              <w:t>(gm)</w:t>
            </w:r>
          </w:p>
        </w:tc>
        <w:tc>
          <w:tcPr>
            <w:tcW w:w="1413" w:type="dxa"/>
          </w:tcPr>
          <w:p w14:paraId="23ACE5C4" w14:textId="77777777" w:rsidR="009F7690" w:rsidRDefault="009F7690" w:rsidP="00EB4F6D">
            <w:pPr>
              <w:suppressAutoHyphens w:val="0"/>
              <w:spacing w:after="200"/>
              <w:jc w:val="center"/>
              <w:rPr>
                <w:rFonts w:ascii="Times New Roman" w:eastAsia="Calibri" w:hAnsi="Times New Roman" w:cs="Times New Roman"/>
                <w:b/>
                <w:bCs/>
                <w:kern w:val="0"/>
                <w:sz w:val="28"/>
                <w:szCs w:val="28"/>
                <w:lang w:eastAsia="en-US" w:bidi="ar-SA"/>
              </w:rPr>
            </w:pPr>
            <w:r>
              <w:rPr>
                <w:rFonts w:ascii="Times New Roman" w:eastAsia="Calibri" w:hAnsi="Times New Roman" w:cs="Times New Roman"/>
                <w:b/>
                <w:bCs/>
                <w:kern w:val="0"/>
                <w:sz w:val="28"/>
                <w:szCs w:val="28"/>
                <w:lang w:eastAsia="en-US" w:bidi="ar-SA"/>
              </w:rPr>
              <w:t>No of loops</w:t>
            </w:r>
          </w:p>
          <w:p w14:paraId="6F53CD60" w14:textId="3AF76745" w:rsidR="009F7690" w:rsidRPr="007C7B42" w:rsidRDefault="009F7690" w:rsidP="00EB4F6D">
            <w:pPr>
              <w:suppressAutoHyphens w:val="0"/>
              <w:spacing w:after="200"/>
              <w:jc w:val="center"/>
              <w:rPr>
                <w:rFonts w:ascii="Times New Roman" w:eastAsia="Calibri" w:hAnsi="Times New Roman" w:cs="Times New Roman"/>
                <w:b/>
                <w:bCs/>
                <w:kern w:val="0"/>
                <w:sz w:val="28"/>
                <w:szCs w:val="28"/>
                <w:lang w:eastAsia="en-US" w:bidi="ar-SA"/>
              </w:rPr>
            </w:pPr>
            <w:r>
              <w:rPr>
                <w:rFonts w:ascii="Times New Roman" w:eastAsia="Calibri" w:hAnsi="Times New Roman" w:cs="Times New Roman"/>
                <w:b/>
                <w:bCs/>
                <w:kern w:val="0"/>
                <w:sz w:val="28"/>
                <w:szCs w:val="28"/>
                <w:lang w:eastAsia="en-US" w:bidi="ar-SA"/>
              </w:rPr>
              <w:t>n</w:t>
            </w:r>
          </w:p>
        </w:tc>
        <w:tc>
          <w:tcPr>
            <w:tcW w:w="1227" w:type="dxa"/>
          </w:tcPr>
          <w:p w14:paraId="0E044B48" w14:textId="77777777" w:rsidR="009F7690" w:rsidRDefault="009F7690" w:rsidP="00EB4F6D">
            <w:pPr>
              <w:suppressAutoHyphens w:val="0"/>
              <w:spacing w:after="200"/>
              <w:jc w:val="center"/>
              <w:rPr>
                <w:rFonts w:ascii="Times New Roman" w:eastAsia="Calibri" w:hAnsi="Times New Roman" w:cs="Times New Roman"/>
                <w:b/>
                <w:bCs/>
                <w:kern w:val="0"/>
                <w:sz w:val="28"/>
                <w:szCs w:val="28"/>
                <w:lang w:eastAsia="en-US" w:bidi="ar-SA"/>
              </w:rPr>
            </w:pPr>
            <w:r>
              <w:rPr>
                <w:rFonts w:ascii="Times New Roman" w:eastAsia="Calibri" w:hAnsi="Times New Roman" w:cs="Times New Roman"/>
                <w:b/>
                <w:bCs/>
                <w:kern w:val="0"/>
                <w:sz w:val="28"/>
                <w:szCs w:val="28"/>
                <w:lang w:eastAsia="en-US" w:bidi="ar-SA"/>
              </w:rPr>
              <w:t xml:space="preserve">Total length of n loops L </w:t>
            </w:r>
          </w:p>
          <w:p w14:paraId="2E0B13A5" w14:textId="28C7BFB4" w:rsidR="009F7690" w:rsidRDefault="009F7690" w:rsidP="00EB4F6D">
            <w:pPr>
              <w:suppressAutoHyphens w:val="0"/>
              <w:spacing w:after="200"/>
              <w:jc w:val="center"/>
              <w:rPr>
                <w:rFonts w:ascii="Times New Roman" w:eastAsia="Calibri" w:hAnsi="Times New Roman" w:cs="Times New Roman"/>
                <w:b/>
                <w:bCs/>
                <w:kern w:val="0"/>
                <w:sz w:val="28"/>
                <w:szCs w:val="28"/>
                <w:lang w:eastAsia="en-US" w:bidi="ar-SA"/>
              </w:rPr>
            </w:pPr>
            <w:r>
              <w:rPr>
                <w:rFonts w:ascii="Times New Roman" w:eastAsia="Calibri" w:hAnsi="Times New Roman" w:cs="Times New Roman"/>
                <w:b/>
                <w:bCs/>
                <w:kern w:val="0"/>
                <w:sz w:val="28"/>
                <w:szCs w:val="28"/>
                <w:lang w:eastAsia="en-US" w:bidi="ar-SA"/>
              </w:rPr>
              <w:t>(cm)</w:t>
            </w:r>
          </w:p>
        </w:tc>
        <w:tc>
          <w:tcPr>
            <w:tcW w:w="1450" w:type="dxa"/>
          </w:tcPr>
          <w:p w14:paraId="37805923" w14:textId="77777777" w:rsidR="009F7690" w:rsidRDefault="009F7690" w:rsidP="009F7690">
            <w:pPr>
              <w:suppressAutoHyphens w:val="0"/>
              <w:spacing w:after="200"/>
              <w:jc w:val="center"/>
              <w:rPr>
                <w:rFonts w:ascii="Times New Roman" w:eastAsia="Calibri" w:hAnsi="Times New Roman" w:cs="Times New Roman"/>
                <w:b/>
                <w:bCs/>
                <w:kern w:val="0"/>
                <w:sz w:val="28"/>
                <w:szCs w:val="28"/>
                <w:lang w:eastAsia="en-US" w:bidi="ar-SA"/>
              </w:rPr>
            </w:pPr>
            <w:r>
              <w:rPr>
                <w:rFonts w:ascii="Times New Roman" w:eastAsia="Calibri" w:hAnsi="Times New Roman" w:cs="Times New Roman"/>
                <w:b/>
                <w:bCs/>
                <w:kern w:val="0"/>
                <w:sz w:val="28"/>
                <w:szCs w:val="28"/>
                <w:lang w:eastAsia="en-US" w:bidi="ar-SA"/>
              </w:rPr>
              <w:t>Length of one Loop            l=L/n</w:t>
            </w:r>
          </w:p>
          <w:p w14:paraId="7CFAE1C5" w14:textId="51E85DD1" w:rsidR="009F7690" w:rsidRPr="007C7B42" w:rsidRDefault="009F7690" w:rsidP="009F7690">
            <w:pPr>
              <w:suppressAutoHyphens w:val="0"/>
              <w:spacing w:after="200"/>
              <w:jc w:val="center"/>
              <w:rPr>
                <w:rFonts w:ascii="Times New Roman" w:eastAsia="Calibri" w:hAnsi="Times New Roman" w:cs="Times New Roman"/>
                <w:b/>
                <w:bCs/>
                <w:kern w:val="0"/>
                <w:sz w:val="28"/>
                <w:szCs w:val="28"/>
                <w:lang w:eastAsia="en-US" w:bidi="ar-SA"/>
              </w:rPr>
            </w:pPr>
            <w:r>
              <w:rPr>
                <w:rFonts w:ascii="Times New Roman" w:eastAsia="Calibri" w:hAnsi="Times New Roman" w:cs="Times New Roman"/>
                <w:b/>
                <w:bCs/>
                <w:kern w:val="0"/>
                <w:sz w:val="28"/>
                <w:szCs w:val="28"/>
                <w:lang w:eastAsia="en-US" w:bidi="ar-SA"/>
              </w:rPr>
              <w:t>(cm)</w:t>
            </w:r>
          </w:p>
        </w:tc>
        <w:tc>
          <w:tcPr>
            <w:tcW w:w="1620" w:type="dxa"/>
          </w:tcPr>
          <w:p w14:paraId="358BD7F0" w14:textId="77777777" w:rsidR="009F7690" w:rsidRDefault="009F7690" w:rsidP="00EB4F6D">
            <w:pPr>
              <w:suppressAutoHyphens w:val="0"/>
              <w:spacing w:after="200"/>
              <w:jc w:val="center"/>
              <w:rPr>
                <w:rFonts w:ascii="Times New Roman" w:eastAsia="Calibri" w:hAnsi="Times New Roman" w:cs="Times New Roman"/>
                <w:b/>
                <w:bCs/>
                <w:kern w:val="0"/>
                <w:sz w:val="22"/>
                <w:szCs w:val="22"/>
                <w:lang w:eastAsia="en-US" w:bidi="ar-SA"/>
              </w:rPr>
            </w:pPr>
            <w:r>
              <w:rPr>
                <w:rFonts w:ascii="Times New Roman" w:eastAsia="Calibri" w:hAnsi="Times New Roman" w:cs="Times New Roman"/>
                <w:b/>
                <w:bCs/>
                <w:kern w:val="0"/>
                <w:sz w:val="22"/>
                <w:szCs w:val="22"/>
                <w:lang w:eastAsia="en-US" w:bidi="ar-SA"/>
              </w:rPr>
              <w:t>AC Frequency</w:t>
            </w:r>
          </w:p>
          <w:p w14:paraId="182DF144" w14:textId="77777777" w:rsidR="009F7690" w:rsidRPr="009F7690" w:rsidRDefault="009F7690" w:rsidP="00EB4F6D">
            <w:pPr>
              <w:suppressAutoHyphens w:val="0"/>
              <w:spacing w:after="200"/>
              <w:jc w:val="center"/>
              <w:rPr>
                <w:rFonts w:ascii="Times New Roman" w:eastAsia="Calibri" w:hAnsi="Times New Roman" w:cs="Times New Roman"/>
                <w:b/>
                <w:bCs/>
                <w:kern w:val="0"/>
                <w:sz w:val="22"/>
                <w:szCs w:val="22"/>
                <w:lang w:eastAsia="en-US" w:bidi="ar-SA"/>
              </w:rPr>
            </w:pPr>
            <m:oMathPara>
              <m:oMath>
                <m:r>
                  <m:rPr>
                    <m:sty m:val="bi"/>
                  </m:rPr>
                  <w:rPr>
                    <w:rFonts w:ascii="Cambria Math" w:eastAsia="Calibri" w:hAnsi="Cambria Math" w:cs="Times New Roman"/>
                    <w:kern w:val="0"/>
                    <w:sz w:val="22"/>
                    <w:szCs w:val="22"/>
                    <w:lang w:eastAsia="en-US" w:bidi="ar-SA"/>
                  </w:rPr>
                  <m:t>f=</m:t>
                </m:r>
                <m:f>
                  <m:fPr>
                    <m:ctrlPr>
                      <w:rPr>
                        <w:rFonts w:ascii="Cambria Math" w:eastAsia="Calibri" w:hAnsi="Cambria Math" w:cs="Times New Roman"/>
                        <w:b/>
                        <w:bCs/>
                        <w:i/>
                        <w:kern w:val="0"/>
                        <w:sz w:val="22"/>
                        <w:szCs w:val="22"/>
                        <w:lang w:eastAsia="en-US" w:bidi="ar-SA"/>
                      </w:rPr>
                    </m:ctrlPr>
                  </m:fPr>
                  <m:num>
                    <m:r>
                      <m:rPr>
                        <m:sty m:val="bi"/>
                      </m:rPr>
                      <w:rPr>
                        <w:rFonts w:ascii="Cambria Math" w:eastAsia="Calibri" w:hAnsi="Cambria Math" w:cs="Times New Roman"/>
                        <w:kern w:val="0"/>
                        <w:sz w:val="22"/>
                        <w:szCs w:val="22"/>
                        <w:lang w:eastAsia="en-US" w:bidi="ar-SA"/>
                      </w:rPr>
                      <m:t>1</m:t>
                    </m:r>
                  </m:num>
                  <m:den>
                    <m:r>
                      <m:rPr>
                        <m:sty m:val="bi"/>
                      </m:rPr>
                      <w:rPr>
                        <w:rFonts w:ascii="Cambria Math" w:eastAsia="Calibri" w:hAnsi="Cambria Math" w:cs="Times New Roman"/>
                        <w:kern w:val="0"/>
                        <w:sz w:val="22"/>
                        <w:szCs w:val="22"/>
                        <w:lang w:eastAsia="en-US" w:bidi="ar-SA"/>
                      </w:rPr>
                      <m:t>2</m:t>
                    </m:r>
                    <m:r>
                      <m:rPr>
                        <m:sty m:val="bi"/>
                      </m:rPr>
                      <w:rPr>
                        <w:rFonts w:ascii="Cambria Math" w:eastAsia="Calibri" w:hAnsi="Cambria Math" w:cs="Times New Roman"/>
                        <w:kern w:val="0"/>
                        <w:sz w:val="22"/>
                        <w:szCs w:val="22"/>
                        <w:lang w:eastAsia="en-US" w:bidi="ar-SA"/>
                      </w:rPr>
                      <m:t>l</m:t>
                    </m:r>
                  </m:den>
                </m:f>
                <m:r>
                  <m:rPr>
                    <m:sty m:val="bi"/>
                  </m:rPr>
                  <w:rPr>
                    <w:rFonts w:ascii="Cambria Math" w:eastAsia="Calibri" w:hAnsi="Cambria Math" w:cs="Times New Roman"/>
                    <w:kern w:val="0"/>
                    <w:sz w:val="22"/>
                    <w:szCs w:val="22"/>
                    <w:lang w:eastAsia="en-US" w:bidi="ar-SA"/>
                  </w:rPr>
                  <m:t>*</m:t>
                </m:r>
                <m:f>
                  <m:fPr>
                    <m:ctrlPr>
                      <w:rPr>
                        <w:rFonts w:ascii="Cambria Math" w:eastAsia="Calibri" w:hAnsi="Cambria Math" w:cs="Times New Roman"/>
                        <w:b/>
                        <w:bCs/>
                        <w:i/>
                        <w:kern w:val="0"/>
                        <w:sz w:val="22"/>
                        <w:szCs w:val="22"/>
                        <w:lang w:eastAsia="en-US" w:bidi="ar-SA"/>
                      </w:rPr>
                    </m:ctrlPr>
                  </m:fPr>
                  <m:num>
                    <m:rad>
                      <m:radPr>
                        <m:degHide m:val="1"/>
                        <m:ctrlPr>
                          <w:rPr>
                            <w:rFonts w:ascii="Cambria Math" w:eastAsia="Calibri" w:hAnsi="Cambria Math" w:cs="Times New Roman"/>
                            <w:b/>
                            <w:bCs/>
                            <w:i/>
                            <w:kern w:val="0"/>
                            <w:sz w:val="22"/>
                            <w:szCs w:val="22"/>
                            <w:lang w:eastAsia="en-US" w:bidi="ar-SA"/>
                          </w:rPr>
                        </m:ctrlPr>
                      </m:radPr>
                      <m:deg/>
                      <m:e>
                        <m:r>
                          <m:rPr>
                            <m:sty m:val="bi"/>
                          </m:rPr>
                          <w:rPr>
                            <w:rFonts w:ascii="Cambria Math" w:eastAsia="Calibri" w:hAnsi="Cambria Math" w:cs="Times New Roman"/>
                            <w:kern w:val="0"/>
                            <w:sz w:val="22"/>
                            <w:szCs w:val="22"/>
                            <w:lang w:eastAsia="en-US" w:bidi="ar-SA"/>
                          </w:rPr>
                          <m:t>Mg</m:t>
                        </m:r>
                      </m:e>
                    </m:rad>
                  </m:num>
                  <m:den>
                    <m:rad>
                      <m:radPr>
                        <m:degHide m:val="1"/>
                        <m:ctrlPr>
                          <w:rPr>
                            <w:rFonts w:ascii="Cambria Math" w:eastAsia="Calibri" w:hAnsi="Cambria Math" w:cs="Times New Roman"/>
                            <w:b/>
                            <w:bCs/>
                            <w:i/>
                            <w:kern w:val="0"/>
                            <w:sz w:val="22"/>
                            <w:szCs w:val="22"/>
                            <w:lang w:eastAsia="en-US" w:bidi="ar-SA"/>
                          </w:rPr>
                        </m:ctrlPr>
                      </m:radPr>
                      <m:deg/>
                      <m:e>
                        <m:r>
                          <m:rPr>
                            <m:sty m:val="bi"/>
                          </m:rPr>
                          <w:rPr>
                            <w:rFonts w:ascii="Cambria Math" w:eastAsia="Calibri" w:hAnsi="Cambria Math" w:cs="Times New Roman"/>
                            <w:kern w:val="0"/>
                            <w:sz w:val="22"/>
                            <w:szCs w:val="22"/>
                            <w:lang w:eastAsia="en-US" w:bidi="ar-SA"/>
                          </w:rPr>
                          <m:t>m</m:t>
                        </m:r>
                      </m:e>
                    </m:rad>
                  </m:den>
                </m:f>
              </m:oMath>
            </m:oMathPara>
          </w:p>
          <w:p w14:paraId="3FB4332F" w14:textId="358D7A19" w:rsidR="009F7690" w:rsidRPr="009F7690" w:rsidRDefault="009F7690" w:rsidP="00EB4F6D">
            <w:pPr>
              <w:suppressAutoHyphens w:val="0"/>
              <w:spacing w:after="200"/>
              <w:jc w:val="center"/>
              <w:rPr>
                <w:rFonts w:ascii="Times New Roman" w:eastAsia="Calibri" w:hAnsi="Times New Roman" w:cs="Times New Roman"/>
                <w:b/>
                <w:bCs/>
                <w:kern w:val="0"/>
                <w:sz w:val="22"/>
                <w:szCs w:val="22"/>
                <w:lang w:eastAsia="en-US" w:bidi="ar-SA"/>
              </w:rPr>
            </w:pPr>
            <w:r>
              <w:rPr>
                <w:rFonts w:ascii="Times New Roman" w:eastAsia="Calibri" w:hAnsi="Times New Roman" w:cs="Times New Roman"/>
                <w:b/>
                <w:bCs/>
                <w:kern w:val="0"/>
                <w:sz w:val="22"/>
                <w:szCs w:val="22"/>
                <w:lang w:eastAsia="en-US" w:bidi="ar-SA"/>
              </w:rPr>
              <w:t>(Hz)</w:t>
            </w:r>
          </w:p>
        </w:tc>
        <w:tc>
          <w:tcPr>
            <w:tcW w:w="1417" w:type="dxa"/>
          </w:tcPr>
          <w:p w14:paraId="13389E76" w14:textId="77777777" w:rsidR="009F7690" w:rsidRDefault="009F7690" w:rsidP="00EB4F6D">
            <w:pPr>
              <w:suppressAutoHyphens w:val="0"/>
              <w:spacing w:after="200"/>
              <w:jc w:val="center"/>
              <w:rPr>
                <w:rFonts w:ascii="Times New Roman" w:eastAsia="Calibri" w:hAnsi="Times New Roman" w:cs="Times New Roman"/>
                <w:b/>
                <w:bCs/>
                <w:kern w:val="0"/>
                <w:sz w:val="22"/>
                <w:szCs w:val="22"/>
                <w:lang w:eastAsia="en-US" w:bidi="ar-SA"/>
              </w:rPr>
            </w:pPr>
            <w:r>
              <w:rPr>
                <w:rFonts w:ascii="Times New Roman" w:eastAsia="Calibri" w:hAnsi="Times New Roman" w:cs="Times New Roman"/>
                <w:b/>
                <w:bCs/>
                <w:kern w:val="0"/>
                <w:sz w:val="22"/>
                <w:szCs w:val="22"/>
                <w:lang w:eastAsia="en-US" w:bidi="ar-SA"/>
              </w:rPr>
              <w:t xml:space="preserve">Mean frequency of AC </w:t>
            </w:r>
          </w:p>
          <w:p w14:paraId="7F1C6C36" w14:textId="7E23C81D" w:rsidR="009F7690" w:rsidRPr="004408BA" w:rsidRDefault="009F7690" w:rsidP="00EB4F6D">
            <w:pPr>
              <w:suppressAutoHyphens w:val="0"/>
              <w:spacing w:after="200"/>
              <w:jc w:val="center"/>
              <w:rPr>
                <w:rFonts w:ascii="Times New Roman" w:eastAsia="Calibri" w:hAnsi="Times New Roman" w:cs="Times New Roman"/>
                <w:b/>
                <w:bCs/>
                <w:kern w:val="0"/>
                <w:sz w:val="22"/>
                <w:szCs w:val="22"/>
                <w:lang w:eastAsia="en-US" w:bidi="ar-SA"/>
              </w:rPr>
            </w:pPr>
            <w:r>
              <w:rPr>
                <w:rFonts w:ascii="Times New Roman" w:eastAsia="Calibri" w:hAnsi="Times New Roman" w:cs="Times New Roman"/>
                <w:b/>
                <w:bCs/>
                <w:kern w:val="0"/>
                <w:sz w:val="22"/>
                <w:szCs w:val="22"/>
                <w:lang w:eastAsia="en-US" w:bidi="ar-SA"/>
              </w:rPr>
              <w:t>(Hz)</w:t>
            </w:r>
          </w:p>
        </w:tc>
      </w:tr>
      <w:tr w:rsidR="009F7690" w14:paraId="0BFD091F" w14:textId="77777777" w:rsidTr="009F7690">
        <w:tc>
          <w:tcPr>
            <w:tcW w:w="1165" w:type="dxa"/>
          </w:tcPr>
          <w:p w14:paraId="6D80B14F" w14:textId="557EC5F9"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5</w:t>
            </w:r>
          </w:p>
        </w:tc>
        <w:tc>
          <w:tcPr>
            <w:tcW w:w="1670" w:type="dxa"/>
          </w:tcPr>
          <w:p w14:paraId="7D1F27B8" w14:textId="4D488DD8"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18.4</w:t>
            </w:r>
          </w:p>
        </w:tc>
        <w:tc>
          <w:tcPr>
            <w:tcW w:w="1413" w:type="dxa"/>
          </w:tcPr>
          <w:p w14:paraId="2F43CB89" w14:textId="2DAA6E92"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4</w:t>
            </w:r>
          </w:p>
        </w:tc>
        <w:tc>
          <w:tcPr>
            <w:tcW w:w="1227" w:type="dxa"/>
            <w:vMerge w:val="restart"/>
          </w:tcPr>
          <w:p w14:paraId="372ECFC9" w14:textId="77777777"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p>
          <w:p w14:paraId="19E62950" w14:textId="77777777"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p>
          <w:p w14:paraId="095C9EDD" w14:textId="2DCBACFE"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128</w:t>
            </w:r>
          </w:p>
        </w:tc>
        <w:tc>
          <w:tcPr>
            <w:tcW w:w="1450" w:type="dxa"/>
          </w:tcPr>
          <w:p w14:paraId="56E40CD4" w14:textId="79B85853"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32</w:t>
            </w:r>
          </w:p>
        </w:tc>
        <w:tc>
          <w:tcPr>
            <w:tcW w:w="1620" w:type="dxa"/>
          </w:tcPr>
          <w:p w14:paraId="05CCF47D" w14:textId="31B31AF6" w:rsidR="009F7690" w:rsidRDefault="00122BF8"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38.3</w:t>
            </w:r>
            <w:r w:rsidR="00B6185B">
              <w:rPr>
                <w:rFonts w:ascii="Times New Roman" w:eastAsia="Calibri" w:hAnsi="Times New Roman" w:cs="Times New Roman"/>
                <w:kern w:val="0"/>
                <w:sz w:val="28"/>
                <w:szCs w:val="28"/>
                <w:lang w:eastAsia="en-US" w:bidi="ar-SA"/>
              </w:rPr>
              <w:t>1</w:t>
            </w:r>
          </w:p>
        </w:tc>
        <w:tc>
          <w:tcPr>
            <w:tcW w:w="1417" w:type="dxa"/>
            <w:vMerge w:val="restart"/>
          </w:tcPr>
          <w:p w14:paraId="163DEB53" w14:textId="77777777"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p>
          <w:p w14:paraId="30DA290F" w14:textId="77777777"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p>
          <w:p w14:paraId="761F3286" w14:textId="5D5CC553" w:rsidR="00122BF8" w:rsidRDefault="00B6185B"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45.42</w:t>
            </w:r>
          </w:p>
          <w:p w14:paraId="22CC203A" w14:textId="26CAC497"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p>
        </w:tc>
      </w:tr>
      <w:tr w:rsidR="009F7690" w14:paraId="02214568" w14:textId="77777777" w:rsidTr="009F7690">
        <w:tc>
          <w:tcPr>
            <w:tcW w:w="1165" w:type="dxa"/>
          </w:tcPr>
          <w:p w14:paraId="055398A5" w14:textId="691B67B5"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10</w:t>
            </w:r>
          </w:p>
        </w:tc>
        <w:tc>
          <w:tcPr>
            <w:tcW w:w="1670" w:type="dxa"/>
          </w:tcPr>
          <w:p w14:paraId="7313B620" w14:textId="73768503"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23.4</w:t>
            </w:r>
          </w:p>
        </w:tc>
        <w:tc>
          <w:tcPr>
            <w:tcW w:w="1413" w:type="dxa"/>
          </w:tcPr>
          <w:p w14:paraId="563ECEB4" w14:textId="5D3DC71E"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4</w:t>
            </w:r>
          </w:p>
        </w:tc>
        <w:tc>
          <w:tcPr>
            <w:tcW w:w="1227" w:type="dxa"/>
            <w:vMerge/>
          </w:tcPr>
          <w:p w14:paraId="62501B3D" w14:textId="77777777"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p>
        </w:tc>
        <w:tc>
          <w:tcPr>
            <w:tcW w:w="1450" w:type="dxa"/>
          </w:tcPr>
          <w:p w14:paraId="428CAA94" w14:textId="30215001"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32</w:t>
            </w:r>
          </w:p>
        </w:tc>
        <w:tc>
          <w:tcPr>
            <w:tcW w:w="1620" w:type="dxa"/>
          </w:tcPr>
          <w:p w14:paraId="2978CBC7" w14:textId="00064BA0" w:rsidR="009F7690" w:rsidRDefault="00B6185B"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43.19</w:t>
            </w:r>
          </w:p>
        </w:tc>
        <w:tc>
          <w:tcPr>
            <w:tcW w:w="1417" w:type="dxa"/>
            <w:vMerge/>
          </w:tcPr>
          <w:p w14:paraId="1A2E6D3C" w14:textId="77777777"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p>
        </w:tc>
      </w:tr>
      <w:tr w:rsidR="009F7690" w14:paraId="097E3D6E" w14:textId="77777777" w:rsidTr="009F7690">
        <w:tc>
          <w:tcPr>
            <w:tcW w:w="1165" w:type="dxa"/>
          </w:tcPr>
          <w:p w14:paraId="51705982" w14:textId="54A082FE"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20</w:t>
            </w:r>
          </w:p>
        </w:tc>
        <w:tc>
          <w:tcPr>
            <w:tcW w:w="1670" w:type="dxa"/>
          </w:tcPr>
          <w:p w14:paraId="5E26A8F1" w14:textId="24D9B35C"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33.4</w:t>
            </w:r>
          </w:p>
        </w:tc>
        <w:tc>
          <w:tcPr>
            <w:tcW w:w="1413" w:type="dxa"/>
          </w:tcPr>
          <w:p w14:paraId="0C2C18CB" w14:textId="136FD178"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3</w:t>
            </w:r>
          </w:p>
        </w:tc>
        <w:tc>
          <w:tcPr>
            <w:tcW w:w="1227" w:type="dxa"/>
            <w:vMerge/>
          </w:tcPr>
          <w:p w14:paraId="2FC60858" w14:textId="77777777"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p>
        </w:tc>
        <w:tc>
          <w:tcPr>
            <w:tcW w:w="1450" w:type="dxa"/>
          </w:tcPr>
          <w:p w14:paraId="12BFE529" w14:textId="090706EA"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42.67</w:t>
            </w:r>
          </w:p>
        </w:tc>
        <w:tc>
          <w:tcPr>
            <w:tcW w:w="1620" w:type="dxa"/>
          </w:tcPr>
          <w:p w14:paraId="66C71F52" w14:textId="0C8FDEAB" w:rsidR="009F7690" w:rsidRDefault="00122BF8"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38.7</w:t>
            </w:r>
            <w:r w:rsidR="00B6185B">
              <w:rPr>
                <w:rFonts w:ascii="Times New Roman" w:eastAsia="Calibri" w:hAnsi="Times New Roman" w:cs="Times New Roman"/>
                <w:kern w:val="0"/>
                <w:sz w:val="28"/>
                <w:szCs w:val="28"/>
                <w:lang w:eastAsia="en-US" w:bidi="ar-SA"/>
              </w:rPr>
              <w:t>1</w:t>
            </w:r>
          </w:p>
        </w:tc>
        <w:tc>
          <w:tcPr>
            <w:tcW w:w="1417" w:type="dxa"/>
            <w:vMerge/>
          </w:tcPr>
          <w:p w14:paraId="00098D4C" w14:textId="77777777"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p>
        </w:tc>
      </w:tr>
      <w:tr w:rsidR="009F7690" w14:paraId="33E94337" w14:textId="77777777" w:rsidTr="009F7690">
        <w:tc>
          <w:tcPr>
            <w:tcW w:w="1165" w:type="dxa"/>
          </w:tcPr>
          <w:p w14:paraId="4B076DDE" w14:textId="07D6ABB7"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50</w:t>
            </w:r>
          </w:p>
        </w:tc>
        <w:tc>
          <w:tcPr>
            <w:tcW w:w="1670" w:type="dxa"/>
          </w:tcPr>
          <w:p w14:paraId="770EBB06" w14:textId="4EC2A038"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63.4</w:t>
            </w:r>
          </w:p>
        </w:tc>
        <w:tc>
          <w:tcPr>
            <w:tcW w:w="1413" w:type="dxa"/>
          </w:tcPr>
          <w:p w14:paraId="0B29D9F5" w14:textId="501A4280"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2</w:t>
            </w:r>
          </w:p>
        </w:tc>
        <w:tc>
          <w:tcPr>
            <w:tcW w:w="1227" w:type="dxa"/>
            <w:vMerge/>
          </w:tcPr>
          <w:p w14:paraId="7FABE03F" w14:textId="77777777"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p>
        </w:tc>
        <w:tc>
          <w:tcPr>
            <w:tcW w:w="1450" w:type="dxa"/>
          </w:tcPr>
          <w:p w14:paraId="5F9B3A62" w14:textId="54075F42"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64</w:t>
            </w:r>
          </w:p>
        </w:tc>
        <w:tc>
          <w:tcPr>
            <w:tcW w:w="1620" w:type="dxa"/>
          </w:tcPr>
          <w:p w14:paraId="611BAC26" w14:textId="5E4021C7" w:rsidR="009F7690" w:rsidRDefault="00122BF8"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35.5</w:t>
            </w:r>
            <w:r w:rsidR="00B6185B">
              <w:rPr>
                <w:rFonts w:ascii="Times New Roman" w:eastAsia="Calibri" w:hAnsi="Times New Roman" w:cs="Times New Roman"/>
                <w:kern w:val="0"/>
                <w:sz w:val="28"/>
                <w:szCs w:val="28"/>
                <w:lang w:eastAsia="en-US" w:bidi="ar-SA"/>
              </w:rPr>
              <w:t>5</w:t>
            </w:r>
          </w:p>
        </w:tc>
        <w:tc>
          <w:tcPr>
            <w:tcW w:w="1417" w:type="dxa"/>
            <w:vMerge/>
          </w:tcPr>
          <w:p w14:paraId="7DA812E1" w14:textId="77777777"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p>
        </w:tc>
      </w:tr>
      <w:tr w:rsidR="009F7690" w14:paraId="24F670DF" w14:textId="77777777" w:rsidTr="009F7690">
        <w:tc>
          <w:tcPr>
            <w:tcW w:w="1165" w:type="dxa"/>
          </w:tcPr>
          <w:p w14:paraId="16C46A07" w14:textId="2549D8C4"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100</w:t>
            </w:r>
          </w:p>
        </w:tc>
        <w:tc>
          <w:tcPr>
            <w:tcW w:w="1670" w:type="dxa"/>
          </w:tcPr>
          <w:p w14:paraId="0824483E" w14:textId="1B896F58"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113.4</w:t>
            </w:r>
          </w:p>
        </w:tc>
        <w:tc>
          <w:tcPr>
            <w:tcW w:w="1413" w:type="dxa"/>
          </w:tcPr>
          <w:p w14:paraId="72F420C0" w14:textId="3E5B3D39"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3</w:t>
            </w:r>
          </w:p>
        </w:tc>
        <w:tc>
          <w:tcPr>
            <w:tcW w:w="1227" w:type="dxa"/>
            <w:vMerge/>
          </w:tcPr>
          <w:p w14:paraId="09337266" w14:textId="77777777"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p>
        </w:tc>
        <w:tc>
          <w:tcPr>
            <w:tcW w:w="1450" w:type="dxa"/>
          </w:tcPr>
          <w:p w14:paraId="1A9968BA" w14:textId="6DA0FC99"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42.67</w:t>
            </w:r>
          </w:p>
        </w:tc>
        <w:tc>
          <w:tcPr>
            <w:tcW w:w="1620" w:type="dxa"/>
          </w:tcPr>
          <w:p w14:paraId="0A536E88" w14:textId="065DF9AD" w:rsidR="009F7690" w:rsidRDefault="00122BF8" w:rsidP="00EB4F6D">
            <w:pPr>
              <w:suppressAutoHyphens w:val="0"/>
              <w:spacing w:after="200"/>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71.3</w:t>
            </w:r>
            <w:r w:rsidR="00B6185B">
              <w:rPr>
                <w:rFonts w:ascii="Times New Roman" w:eastAsia="Calibri" w:hAnsi="Times New Roman" w:cs="Times New Roman"/>
                <w:kern w:val="0"/>
                <w:sz w:val="28"/>
                <w:szCs w:val="28"/>
                <w:lang w:eastAsia="en-US" w:bidi="ar-SA"/>
              </w:rPr>
              <w:t>2</w:t>
            </w:r>
          </w:p>
        </w:tc>
        <w:tc>
          <w:tcPr>
            <w:tcW w:w="1417" w:type="dxa"/>
            <w:vMerge/>
          </w:tcPr>
          <w:p w14:paraId="3DC40B68" w14:textId="77777777" w:rsidR="009F7690" w:rsidRDefault="009F7690" w:rsidP="00EB4F6D">
            <w:pPr>
              <w:suppressAutoHyphens w:val="0"/>
              <w:spacing w:after="200"/>
              <w:jc w:val="center"/>
              <w:rPr>
                <w:rFonts w:ascii="Times New Roman" w:eastAsia="Calibri" w:hAnsi="Times New Roman" w:cs="Times New Roman"/>
                <w:kern w:val="0"/>
                <w:sz w:val="28"/>
                <w:szCs w:val="28"/>
                <w:lang w:eastAsia="en-US" w:bidi="ar-SA"/>
              </w:rPr>
            </w:pPr>
          </w:p>
        </w:tc>
      </w:tr>
    </w:tbl>
    <w:p w14:paraId="76D0649C" w14:textId="77777777" w:rsidR="00EB4F6D" w:rsidRDefault="00EB4F6D" w:rsidP="00EB4F6D">
      <w:pPr>
        <w:suppressAutoHyphens w:val="0"/>
        <w:spacing w:after="200"/>
        <w:rPr>
          <w:rFonts w:ascii="Times New Roman" w:eastAsia="Calibri" w:hAnsi="Times New Roman" w:cs="Times New Roman"/>
          <w:kern w:val="0"/>
          <w:sz w:val="28"/>
          <w:szCs w:val="28"/>
          <w:lang w:eastAsia="en-US" w:bidi="ar-SA"/>
        </w:rPr>
      </w:pPr>
    </w:p>
    <w:p w14:paraId="25C90BB1" w14:textId="4955ACBB" w:rsidR="00DD4682" w:rsidRDefault="00DD4682" w:rsidP="00EB4F6D">
      <w:pPr>
        <w:suppressAutoHyphens w:val="0"/>
        <w:spacing w:after="200"/>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 xml:space="preserve">The frequency of AC supply is given as </w:t>
      </w:r>
    </w:p>
    <w:p w14:paraId="48501368" w14:textId="4B0AD658" w:rsidR="00EB4F6D" w:rsidRDefault="00EB4F6D" w:rsidP="00EB4F6D">
      <w:pPr>
        <w:suppressAutoHyphens w:val="0"/>
        <w:spacing w:after="200"/>
        <w:rPr>
          <w:rFonts w:ascii="Times New Roman" w:eastAsia="Calibri" w:hAnsi="Times New Roman" w:cs="Times New Roman"/>
          <w:b/>
          <w:bCs/>
          <w:kern w:val="0"/>
          <w:sz w:val="28"/>
          <w:szCs w:val="28"/>
          <w:lang w:eastAsia="en-US" w:bidi="ar-SA"/>
        </w:rPr>
      </w:pPr>
      <m:oMath>
        <m:r>
          <m:rPr>
            <m:sty m:val="bi"/>
          </m:rPr>
          <w:rPr>
            <w:rFonts w:ascii="Cambria Math" w:eastAsia="Calibri" w:hAnsi="Cambria Math" w:cs="Times New Roman"/>
            <w:kern w:val="0"/>
            <w:sz w:val="28"/>
            <w:szCs w:val="28"/>
            <w:lang w:eastAsia="en-US" w:bidi="ar-SA"/>
          </w:rPr>
          <m:t>f=</m:t>
        </m:r>
        <m:f>
          <m:fPr>
            <m:ctrlPr>
              <w:rPr>
                <w:rFonts w:ascii="Cambria Math" w:eastAsia="Calibri" w:hAnsi="Cambria Math" w:cs="Times New Roman"/>
                <w:b/>
                <w:bCs/>
                <w:i/>
                <w:kern w:val="0"/>
                <w:sz w:val="28"/>
                <w:szCs w:val="28"/>
                <w:lang w:eastAsia="en-US" w:bidi="ar-SA"/>
              </w:rPr>
            </m:ctrlPr>
          </m:fPr>
          <m:num>
            <m:r>
              <m:rPr>
                <m:sty m:val="bi"/>
              </m:rPr>
              <w:rPr>
                <w:rFonts w:ascii="Cambria Math" w:eastAsia="Calibri" w:hAnsi="Cambria Math" w:cs="Times New Roman"/>
                <w:kern w:val="0"/>
                <w:sz w:val="28"/>
                <w:szCs w:val="28"/>
                <w:lang w:eastAsia="en-US" w:bidi="ar-SA"/>
              </w:rPr>
              <m:t>1</m:t>
            </m:r>
          </m:num>
          <m:den>
            <m:r>
              <m:rPr>
                <m:sty m:val="bi"/>
              </m:rPr>
              <w:rPr>
                <w:rFonts w:ascii="Cambria Math" w:eastAsia="Calibri" w:hAnsi="Cambria Math" w:cs="Times New Roman"/>
                <w:kern w:val="0"/>
                <w:sz w:val="28"/>
                <w:szCs w:val="28"/>
                <w:lang w:eastAsia="en-US" w:bidi="ar-SA"/>
              </w:rPr>
              <m:t>2</m:t>
            </m:r>
            <m:r>
              <m:rPr>
                <m:sty m:val="bi"/>
              </m:rPr>
              <w:rPr>
                <w:rFonts w:ascii="Cambria Math" w:eastAsia="Calibri" w:hAnsi="Cambria Math" w:cs="Times New Roman"/>
                <w:kern w:val="0"/>
                <w:sz w:val="28"/>
                <w:szCs w:val="28"/>
                <w:lang w:eastAsia="en-US" w:bidi="ar-SA"/>
              </w:rPr>
              <m:t>l</m:t>
            </m:r>
          </m:den>
        </m:f>
        <m:f>
          <m:fPr>
            <m:ctrlPr>
              <w:rPr>
                <w:rFonts w:ascii="Cambria Math" w:eastAsia="Calibri" w:hAnsi="Cambria Math" w:cs="Times New Roman"/>
                <w:b/>
                <w:bCs/>
                <w:i/>
                <w:kern w:val="0"/>
                <w:sz w:val="28"/>
                <w:szCs w:val="28"/>
                <w:lang w:eastAsia="en-US" w:bidi="ar-SA"/>
              </w:rPr>
            </m:ctrlPr>
          </m:fPr>
          <m:num>
            <m:rad>
              <m:radPr>
                <m:degHide m:val="1"/>
                <m:ctrlPr>
                  <w:rPr>
                    <w:rFonts w:ascii="Cambria Math" w:eastAsia="Calibri" w:hAnsi="Cambria Math" w:cs="Times New Roman"/>
                    <w:b/>
                    <w:bCs/>
                    <w:i/>
                    <w:kern w:val="0"/>
                    <w:sz w:val="28"/>
                    <w:szCs w:val="28"/>
                    <w:lang w:eastAsia="en-US" w:bidi="ar-SA"/>
                  </w:rPr>
                </m:ctrlPr>
              </m:radPr>
              <m:deg/>
              <m:e>
                <m:r>
                  <m:rPr>
                    <m:sty m:val="bi"/>
                  </m:rPr>
                  <w:rPr>
                    <w:rFonts w:ascii="Cambria Math" w:eastAsia="Calibri" w:hAnsi="Cambria Math" w:cs="Times New Roman"/>
                    <w:kern w:val="0"/>
                    <w:sz w:val="28"/>
                    <w:szCs w:val="28"/>
                    <w:lang w:eastAsia="en-US" w:bidi="ar-SA"/>
                  </w:rPr>
                  <m:t>Mg</m:t>
                </m:r>
              </m:e>
            </m:rad>
          </m:num>
          <m:den>
            <m:rad>
              <m:radPr>
                <m:degHide m:val="1"/>
                <m:ctrlPr>
                  <w:rPr>
                    <w:rFonts w:ascii="Cambria Math" w:eastAsia="Calibri" w:hAnsi="Cambria Math" w:cs="Times New Roman"/>
                    <w:b/>
                    <w:bCs/>
                    <w:i/>
                    <w:kern w:val="0"/>
                    <w:sz w:val="28"/>
                    <w:szCs w:val="28"/>
                    <w:lang w:eastAsia="en-US" w:bidi="ar-SA"/>
                  </w:rPr>
                </m:ctrlPr>
              </m:radPr>
              <m:deg/>
              <m:e>
                <m:r>
                  <m:rPr>
                    <m:sty m:val="bi"/>
                  </m:rPr>
                  <w:rPr>
                    <w:rFonts w:ascii="Cambria Math" w:eastAsia="Calibri" w:hAnsi="Cambria Math" w:cs="Times New Roman"/>
                    <w:kern w:val="0"/>
                    <w:sz w:val="28"/>
                    <w:szCs w:val="28"/>
                    <w:lang w:eastAsia="en-US" w:bidi="ar-SA"/>
                  </w:rPr>
                  <m:t>m</m:t>
                </m:r>
              </m:e>
            </m:rad>
          </m:den>
        </m:f>
      </m:oMath>
      <w:r w:rsidRPr="00EB4F6D">
        <w:rPr>
          <w:rFonts w:ascii="Times New Roman" w:eastAsia="Calibri" w:hAnsi="Times New Roman" w:cs="Times New Roman"/>
          <w:b/>
          <w:bCs/>
          <w:kern w:val="0"/>
          <w:sz w:val="28"/>
          <w:szCs w:val="28"/>
          <w:lang w:eastAsia="en-US" w:bidi="ar-SA"/>
        </w:rPr>
        <w:t xml:space="preserve">  = </w:t>
      </w:r>
      <w:r w:rsidR="00B6185B">
        <w:rPr>
          <w:rFonts w:ascii="Times New Roman" w:eastAsia="Calibri" w:hAnsi="Times New Roman" w:cs="Times New Roman"/>
          <w:b/>
          <w:bCs/>
          <w:kern w:val="0"/>
          <w:sz w:val="28"/>
          <w:szCs w:val="28"/>
          <w:lang w:eastAsia="en-US" w:bidi="ar-SA"/>
        </w:rPr>
        <w:t>45.42</w:t>
      </w:r>
      <w:r w:rsidRPr="00EB4F6D">
        <w:rPr>
          <w:rFonts w:ascii="Times New Roman" w:eastAsia="Calibri" w:hAnsi="Times New Roman" w:cs="Times New Roman"/>
          <w:b/>
          <w:bCs/>
          <w:kern w:val="0"/>
          <w:sz w:val="28"/>
          <w:szCs w:val="28"/>
          <w:lang w:eastAsia="en-US" w:bidi="ar-SA"/>
        </w:rPr>
        <w:t>Hz</w:t>
      </w:r>
    </w:p>
    <w:p w14:paraId="0C685CD3" w14:textId="6AF6A0C7" w:rsidR="00EB4F6D" w:rsidRPr="00EB4F6D" w:rsidRDefault="00EB4F6D" w:rsidP="00EB4F6D">
      <w:pPr>
        <w:suppressAutoHyphens w:val="0"/>
        <w:spacing w:after="200"/>
        <w:rPr>
          <w:rFonts w:ascii="Times New Roman" w:eastAsia="Calibri" w:hAnsi="Times New Roman" w:cs="Times New Roman"/>
          <w:b/>
          <w:bCs/>
          <w:kern w:val="0"/>
          <w:sz w:val="28"/>
          <w:szCs w:val="28"/>
          <w:u w:val="single"/>
          <w:lang w:eastAsia="en-US" w:bidi="ar-SA"/>
        </w:rPr>
      </w:pPr>
      <w:r>
        <w:rPr>
          <w:rFonts w:ascii="Times New Roman" w:eastAsia="Calibri" w:hAnsi="Times New Roman" w:cs="Times New Roman"/>
          <w:b/>
          <w:bCs/>
          <w:kern w:val="0"/>
          <w:sz w:val="28"/>
          <w:szCs w:val="28"/>
          <w:u w:val="single"/>
          <w:lang w:eastAsia="en-US" w:bidi="ar-SA"/>
        </w:rPr>
        <w:t>Result:</w:t>
      </w:r>
    </w:p>
    <w:p w14:paraId="28BC74E5" w14:textId="79CDDBF6" w:rsidR="00EB4F6D" w:rsidRDefault="00EB4F6D" w:rsidP="00EB4F6D">
      <w:pPr>
        <w:suppressAutoHyphens w:val="0"/>
        <w:spacing w:after="200"/>
        <w:rPr>
          <w:rFonts w:ascii="Calibri" w:eastAsia="Calibri" w:hAnsi="Calibri" w:cs="Times New Roman"/>
          <w:kern w:val="0"/>
          <w:sz w:val="28"/>
          <w:szCs w:val="28"/>
          <w:lang w:eastAsia="en-US" w:bidi="ar-SA"/>
        </w:rPr>
      </w:pPr>
      <w:r w:rsidRPr="00EB4F6D">
        <w:rPr>
          <w:rFonts w:ascii="Calibri" w:eastAsia="Calibri" w:hAnsi="Calibri" w:cs="Times New Roman"/>
          <w:kern w:val="0"/>
          <w:sz w:val="28"/>
          <w:szCs w:val="28"/>
          <w:lang w:eastAsia="en-US" w:bidi="ar-SA"/>
        </w:rPr>
        <w:t xml:space="preserve">The frequency of AC supply = </w:t>
      </w:r>
      <w:r w:rsidR="00B6185B">
        <w:rPr>
          <w:rFonts w:ascii="Calibri" w:eastAsia="Calibri" w:hAnsi="Calibri" w:cs="Times New Roman"/>
          <w:kern w:val="0"/>
          <w:sz w:val="28"/>
          <w:szCs w:val="28"/>
          <w:lang w:eastAsia="en-US" w:bidi="ar-SA"/>
        </w:rPr>
        <w:t>45.42</w:t>
      </w:r>
      <w:r w:rsidRPr="00EB4F6D">
        <w:rPr>
          <w:rFonts w:ascii="Calibri" w:eastAsia="Calibri" w:hAnsi="Calibri" w:cs="Times New Roman"/>
          <w:kern w:val="0"/>
          <w:sz w:val="28"/>
          <w:szCs w:val="28"/>
          <w:lang w:eastAsia="en-US" w:bidi="ar-SA"/>
        </w:rPr>
        <w:t xml:space="preserve"> Hz</w:t>
      </w:r>
    </w:p>
    <w:p w14:paraId="3EFB61E2" w14:textId="43DA4CAE" w:rsidR="00EB4F6D" w:rsidRPr="00EB4F6D" w:rsidRDefault="00EB4F6D" w:rsidP="00EB4F6D">
      <w:pPr>
        <w:suppressAutoHyphens w:val="0"/>
        <w:spacing w:after="200"/>
        <w:rPr>
          <w:rFonts w:ascii="Calibri" w:eastAsia="Calibri" w:hAnsi="Calibri" w:cs="Times New Roman"/>
          <w:kern w:val="0"/>
          <w:sz w:val="28"/>
          <w:szCs w:val="28"/>
          <w:lang w:eastAsia="en-US" w:bidi="ar-SA"/>
        </w:rPr>
      </w:pPr>
      <w:r>
        <w:rPr>
          <w:rFonts w:ascii="Times New Roman" w:eastAsia="Times New Roman" w:hAnsi="Times New Roman" w:cs="Times New Roman"/>
          <w:b/>
          <w:bCs/>
          <w:kern w:val="0"/>
          <w:sz w:val="32"/>
          <w:szCs w:val="32"/>
          <w:u w:val="single"/>
          <w:lang w:eastAsia="en-US" w:bidi="ar-SA"/>
        </w:rPr>
        <w:t>Sources of errors:</w:t>
      </w:r>
    </w:p>
    <w:p w14:paraId="4CE6E967" w14:textId="77777777" w:rsidR="00EB4F6D" w:rsidRPr="00EB4F6D" w:rsidRDefault="00EB4F6D" w:rsidP="00EB4F6D">
      <w:pPr>
        <w:numPr>
          <w:ilvl w:val="0"/>
          <w:numId w:val="24"/>
        </w:numPr>
        <w:suppressAutoHyphens w:val="0"/>
        <w:spacing w:after="200"/>
        <w:contextualSpacing/>
        <w:rPr>
          <w:rFonts w:ascii="Calibri" w:eastAsia="Calibri" w:hAnsi="Calibri" w:cs="Times New Roman"/>
          <w:kern w:val="0"/>
          <w:sz w:val="22"/>
          <w:szCs w:val="22"/>
          <w:lang w:eastAsia="en-US" w:bidi="ar-SA"/>
        </w:rPr>
      </w:pPr>
      <w:r w:rsidRPr="00EB4F6D">
        <w:rPr>
          <w:rFonts w:ascii="Calibri" w:eastAsia="Calibri" w:hAnsi="Calibri" w:cs="Times New Roman"/>
          <w:kern w:val="0"/>
          <w:sz w:val="28"/>
          <w:szCs w:val="28"/>
          <w:lang w:eastAsia="en-US" w:bidi="ar-SA"/>
        </w:rPr>
        <w:t>Vibrating strip or length of string should be so adjusted hat the loops formed are sharp, stationary and of maximum amplitude.</w:t>
      </w:r>
    </w:p>
    <w:p w14:paraId="5194E723" w14:textId="77777777" w:rsidR="00EB4F6D" w:rsidRPr="00EB4F6D" w:rsidRDefault="00EB4F6D" w:rsidP="00EB4F6D">
      <w:pPr>
        <w:numPr>
          <w:ilvl w:val="0"/>
          <w:numId w:val="24"/>
        </w:numPr>
        <w:suppressAutoHyphens w:val="0"/>
        <w:spacing w:after="200"/>
        <w:contextualSpacing/>
        <w:rPr>
          <w:rFonts w:ascii="Calibri" w:eastAsia="Calibri" w:hAnsi="Calibri" w:cs="Times New Roman"/>
          <w:kern w:val="0"/>
          <w:sz w:val="22"/>
          <w:szCs w:val="22"/>
          <w:lang w:eastAsia="en-US" w:bidi="ar-SA"/>
        </w:rPr>
      </w:pPr>
      <w:r w:rsidRPr="00EB4F6D">
        <w:rPr>
          <w:rFonts w:ascii="Calibri" w:eastAsia="Calibri" w:hAnsi="Calibri" w:cs="Times New Roman"/>
          <w:kern w:val="0"/>
          <w:sz w:val="28"/>
          <w:szCs w:val="28"/>
          <w:lang w:eastAsia="en-US" w:bidi="ar-SA"/>
        </w:rPr>
        <w:t>The pulley used should be frictionless and in the line with the string.</w:t>
      </w:r>
    </w:p>
    <w:p w14:paraId="587417EF" w14:textId="77777777" w:rsidR="00EB4F6D" w:rsidRPr="00EB4F6D" w:rsidRDefault="00EB4F6D" w:rsidP="00EB4F6D">
      <w:pPr>
        <w:numPr>
          <w:ilvl w:val="0"/>
          <w:numId w:val="24"/>
        </w:numPr>
        <w:suppressAutoHyphens w:val="0"/>
        <w:spacing w:after="200"/>
        <w:contextualSpacing/>
        <w:rPr>
          <w:rFonts w:ascii="Calibri" w:eastAsia="Calibri" w:hAnsi="Calibri" w:cs="Times New Roman"/>
          <w:kern w:val="0"/>
          <w:sz w:val="22"/>
          <w:szCs w:val="22"/>
          <w:lang w:eastAsia="en-US" w:bidi="ar-SA"/>
        </w:rPr>
      </w:pPr>
      <w:r w:rsidRPr="00EB4F6D">
        <w:rPr>
          <w:rFonts w:ascii="Calibri" w:eastAsia="Calibri" w:hAnsi="Calibri" w:cs="Times New Roman"/>
          <w:kern w:val="0"/>
          <w:sz w:val="28"/>
          <w:szCs w:val="28"/>
          <w:lang w:eastAsia="en-US" w:bidi="ar-SA"/>
        </w:rPr>
        <w:t>The string should be of uniform diameter.</w:t>
      </w:r>
    </w:p>
    <w:p w14:paraId="78C70D14" w14:textId="77777777" w:rsidR="00EB4F6D" w:rsidRPr="00EB4F6D" w:rsidRDefault="00EB4F6D" w:rsidP="00EB4F6D">
      <w:pPr>
        <w:numPr>
          <w:ilvl w:val="0"/>
          <w:numId w:val="24"/>
        </w:numPr>
        <w:suppressAutoHyphens w:val="0"/>
        <w:spacing w:after="200"/>
        <w:contextualSpacing/>
        <w:rPr>
          <w:rFonts w:ascii="Calibri" w:eastAsia="Calibri" w:hAnsi="Calibri" w:cs="Times New Roman"/>
          <w:kern w:val="0"/>
          <w:sz w:val="22"/>
          <w:szCs w:val="22"/>
          <w:lang w:eastAsia="en-US" w:bidi="ar-SA"/>
        </w:rPr>
      </w:pPr>
      <w:r w:rsidRPr="00EB4F6D">
        <w:rPr>
          <w:rFonts w:ascii="Calibri" w:eastAsia="Calibri" w:hAnsi="Calibri" w:cs="Times New Roman"/>
          <w:kern w:val="0"/>
          <w:sz w:val="28"/>
          <w:szCs w:val="28"/>
          <w:lang w:eastAsia="en-US" w:bidi="ar-SA"/>
        </w:rPr>
        <w:t>The pan should be light.</w:t>
      </w:r>
    </w:p>
    <w:p w14:paraId="074DAFA1" w14:textId="77777777" w:rsidR="00EB4F6D" w:rsidRPr="00EB4F6D" w:rsidRDefault="00EB4F6D" w:rsidP="00EB4F6D">
      <w:pPr>
        <w:numPr>
          <w:ilvl w:val="0"/>
          <w:numId w:val="24"/>
        </w:numPr>
        <w:suppressAutoHyphens w:val="0"/>
        <w:spacing w:after="200"/>
        <w:contextualSpacing/>
        <w:rPr>
          <w:rFonts w:ascii="Calibri" w:eastAsia="Calibri" w:hAnsi="Calibri" w:cs="Times New Roman"/>
          <w:kern w:val="0"/>
          <w:sz w:val="22"/>
          <w:szCs w:val="22"/>
          <w:lang w:eastAsia="en-US" w:bidi="ar-SA"/>
        </w:rPr>
      </w:pPr>
      <w:r w:rsidRPr="00EB4F6D">
        <w:rPr>
          <w:rFonts w:ascii="Calibri" w:eastAsia="Calibri" w:hAnsi="Calibri" w:cs="Times New Roman"/>
          <w:kern w:val="0"/>
          <w:sz w:val="28"/>
          <w:szCs w:val="28"/>
          <w:lang w:eastAsia="en-US" w:bidi="ar-SA"/>
        </w:rPr>
        <w:t>The string and pan should be kept off the table.</w:t>
      </w:r>
    </w:p>
    <w:p w14:paraId="4A57749A" w14:textId="77777777" w:rsidR="00EB4F6D" w:rsidRPr="00EB4F6D" w:rsidRDefault="00EB4F6D" w:rsidP="00EB4F6D">
      <w:pPr>
        <w:numPr>
          <w:ilvl w:val="0"/>
          <w:numId w:val="24"/>
        </w:numPr>
        <w:suppressAutoHyphens w:val="0"/>
        <w:spacing w:after="200"/>
        <w:contextualSpacing/>
        <w:rPr>
          <w:rFonts w:ascii="Calibri" w:eastAsia="Calibri" w:hAnsi="Calibri" w:cs="Times New Roman"/>
          <w:kern w:val="0"/>
          <w:sz w:val="22"/>
          <w:szCs w:val="22"/>
          <w:lang w:eastAsia="en-US" w:bidi="ar-SA"/>
        </w:rPr>
      </w:pPr>
      <w:r w:rsidRPr="00EB4F6D">
        <w:rPr>
          <w:rFonts w:ascii="Calibri" w:eastAsia="Calibri" w:hAnsi="Calibri" w:cs="Times New Roman"/>
          <w:kern w:val="0"/>
          <w:sz w:val="28"/>
          <w:szCs w:val="28"/>
          <w:lang w:eastAsia="en-US" w:bidi="ar-SA"/>
        </w:rPr>
        <w:t>Optical pins should be carefully adjusted.</w:t>
      </w:r>
    </w:p>
    <w:p w14:paraId="5E5D5CC3" w14:textId="68A14291" w:rsidR="00EB4F6D" w:rsidRDefault="00EB4F6D" w:rsidP="006622B8">
      <w:pPr>
        <w:suppressAutoHyphens w:val="0"/>
        <w:spacing w:after="200"/>
        <w:rPr>
          <w:rFonts w:ascii="Times New Roman" w:eastAsia="Calibri" w:hAnsi="Times New Roman" w:cs="Times New Roman"/>
          <w:b/>
          <w:bCs/>
          <w:kern w:val="0"/>
          <w:sz w:val="44"/>
          <w:szCs w:val="44"/>
          <w:lang w:eastAsia="en-US" w:bidi="ar-SA"/>
        </w:rPr>
      </w:pPr>
    </w:p>
    <w:p w14:paraId="4EBEF44E" w14:textId="7096F102" w:rsidR="008A450F" w:rsidRPr="00EB4F6D" w:rsidRDefault="008A450F" w:rsidP="006622B8">
      <w:pPr>
        <w:suppressAutoHyphens w:val="0"/>
        <w:spacing w:after="200"/>
        <w:rPr>
          <w:rFonts w:ascii="Times New Roman" w:eastAsia="Calibri" w:hAnsi="Times New Roman" w:cs="Times New Roman"/>
          <w:b/>
          <w:bCs/>
          <w:kern w:val="0"/>
          <w:sz w:val="44"/>
          <w:szCs w:val="44"/>
          <w:lang w:eastAsia="en-US" w:bidi="ar-SA"/>
        </w:rPr>
      </w:pPr>
      <w:r>
        <w:rPr>
          <w:rFonts w:ascii="Times New Roman" w:eastAsia="Calibri" w:hAnsi="Times New Roman" w:cs="Times New Roman"/>
          <w:b/>
          <w:bCs/>
          <w:noProof/>
          <w:kern w:val="0"/>
          <w:sz w:val="44"/>
          <w:szCs w:val="44"/>
          <w:lang w:eastAsia="en-US" w:bidi="ar-SA"/>
        </w:rPr>
        <mc:AlternateContent>
          <mc:Choice Requires="wps">
            <w:drawing>
              <wp:anchor distT="0" distB="0" distL="114300" distR="114300" simplePos="0" relativeHeight="251660288" behindDoc="0" locked="0" layoutInCell="1" allowOverlap="1" wp14:anchorId="69A8DE7F" wp14:editId="35F32F56">
                <wp:simplePos x="0" y="0"/>
                <wp:positionH relativeFrom="margin">
                  <wp:align>center</wp:align>
                </wp:positionH>
                <wp:positionV relativeFrom="paragraph">
                  <wp:posOffset>615950</wp:posOffset>
                </wp:positionV>
                <wp:extent cx="3516086" cy="0"/>
                <wp:effectExtent l="38100" t="76200" r="27305" b="95250"/>
                <wp:wrapNone/>
                <wp:docPr id="1" name="Straight Arrow Connector 1"/>
                <wp:cNvGraphicFramePr/>
                <a:graphic xmlns:a="http://schemas.openxmlformats.org/drawingml/2006/main">
                  <a:graphicData uri="http://schemas.microsoft.com/office/word/2010/wordprocessingShape">
                    <wps:wsp>
                      <wps:cNvCnPr/>
                      <wps:spPr>
                        <a:xfrm>
                          <a:off x="0" y="0"/>
                          <a:ext cx="3516086"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AB171CF" id="_x0000_t32" coordsize="21600,21600" o:spt="32" o:oned="t" path="m,l21600,21600e" filled="f">
                <v:path arrowok="t" fillok="f" o:connecttype="none"/>
                <o:lock v:ext="edit" shapetype="t"/>
              </v:shapetype>
              <v:shape id="Straight Arrow Connector 1" o:spid="_x0000_s1026" type="#_x0000_t32" style="position:absolute;margin-left:0;margin-top:48.5pt;width:276.85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" strokecolor="black [3200]" strokeweight="1.5pt">
                <v:stroke startarrow="block" endarrow="block" joinstyle="miter"/>
                <w10:wrap anchorx="margin"/>
              </v:shape>
            </w:pict>
          </mc:Fallback>
        </mc:AlternateContent>
      </w:r>
    </w:p>
    <w:sectPr w:rsidR="008A450F" w:rsidRPr="00EB4F6D" w:rsidSect="00FD6D56">
      <w:pgSz w:w="12240" w:h="15840"/>
      <w:pgMar w:top="1134" w:right="1134" w:bottom="1134" w:left="1134" w:header="720" w:footer="720" w:gutter="0"/>
      <w:pgBorders w:offsetFrom="page">
        <w:top w:val="single" w:sz="36" w:space="24" w:color="auto"/>
        <w:left w:val="single" w:sz="36" w:space="24" w:color="auto"/>
        <w:bottom w:val="single" w:sz="36" w:space="24" w:color="auto"/>
        <w:right w:val="single" w:sz="36" w:space="24" w:color="auto"/>
      </w:pgBorders>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rPr>
        <w:rFonts w:ascii="Times New Roman" w:hAnsi="Times New Roman" w:cs="Times New Roman"/>
        <w:b w:val="0"/>
        <w:bCs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3AE5A2C"/>
    <w:multiLevelType w:val="hybridMultilevel"/>
    <w:tmpl w:val="817844A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59D1615"/>
    <w:multiLevelType w:val="hybridMultilevel"/>
    <w:tmpl w:val="CDCC83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21B3654"/>
    <w:multiLevelType w:val="hybridMultilevel"/>
    <w:tmpl w:val="EBBADD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C6E6525"/>
    <w:multiLevelType w:val="hybridMultilevel"/>
    <w:tmpl w:val="2BE8B0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24001ED"/>
    <w:multiLevelType w:val="hybridMultilevel"/>
    <w:tmpl w:val="FB6E529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698362B"/>
    <w:multiLevelType w:val="hybridMultilevel"/>
    <w:tmpl w:val="8B7C79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0507A1C"/>
    <w:multiLevelType w:val="hybridMultilevel"/>
    <w:tmpl w:val="BFC80D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4FD6057"/>
    <w:multiLevelType w:val="hybridMultilevel"/>
    <w:tmpl w:val="9664E2EC"/>
    <w:lvl w:ilvl="0" w:tplc="6002A8C2">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A876462"/>
    <w:multiLevelType w:val="hybridMultilevel"/>
    <w:tmpl w:val="9FECCE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0A93C3C"/>
    <w:multiLevelType w:val="hybridMultilevel"/>
    <w:tmpl w:val="554462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3093CC8"/>
    <w:multiLevelType w:val="hybridMultilevel"/>
    <w:tmpl w:val="FE20C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4614EFA"/>
    <w:multiLevelType w:val="hybridMultilevel"/>
    <w:tmpl w:val="2000000F"/>
    <w:lvl w:ilvl="0" w:tplc="ECF03836">
      <w:start w:val="1"/>
      <w:numFmt w:val="decimal"/>
      <w:lvlText w:val="%1."/>
      <w:lvlJc w:val="left"/>
      <w:pPr>
        <w:ind w:left="720" w:hanging="360"/>
      </w:pPr>
      <w:rPr>
        <w:rFonts w:hint="default"/>
        <w:sz w:val="40"/>
        <w:szCs w:val="40"/>
      </w:rPr>
    </w:lvl>
    <w:lvl w:ilvl="1" w:tplc="20000019">
      <w:start w:val="1"/>
      <w:numFmt w:val="lowerLetter"/>
      <w:lvlText w:val="%2."/>
      <w:lvlJc w:val="left"/>
      <w:pPr>
        <w:ind w:left="1440" w:hanging="360"/>
      </w:pPr>
      <w:rPr>
        <w:rFonts w:hint="default"/>
      </w:rPr>
    </w:lvl>
    <w:lvl w:ilvl="2" w:tplc="2000001B" w:tentative="1">
      <w:start w:val="1"/>
      <w:numFmt w:val="lowerRoman"/>
      <w:lvlText w:val="%3."/>
      <w:lvlJc w:val="right"/>
      <w:pPr>
        <w:ind w:left="2160" w:hanging="180"/>
      </w:pPr>
      <w:rPr>
        <w:rFonts w:hint="default"/>
      </w:rPr>
    </w:lvl>
    <w:lvl w:ilvl="3" w:tplc="2000000F" w:tentative="1">
      <w:start w:val="1"/>
      <w:numFmt w:val="decimal"/>
      <w:lvlText w:val="%4."/>
      <w:lvlJc w:val="left"/>
      <w:pPr>
        <w:ind w:left="2880" w:hanging="360"/>
      </w:pPr>
      <w:rPr>
        <w:rFonts w:hint="default"/>
      </w:rPr>
    </w:lvl>
    <w:lvl w:ilvl="4" w:tplc="20000019" w:tentative="1">
      <w:start w:val="1"/>
      <w:numFmt w:val="lowerLetter"/>
      <w:lvlText w:val="%5."/>
      <w:lvlJc w:val="left"/>
      <w:pPr>
        <w:ind w:left="3600" w:hanging="360"/>
      </w:pPr>
      <w:rPr>
        <w:rFonts w:hint="default"/>
      </w:rPr>
    </w:lvl>
    <w:lvl w:ilvl="5" w:tplc="2000001B" w:tentative="1">
      <w:start w:val="1"/>
      <w:numFmt w:val="lowerRoman"/>
      <w:lvlText w:val="%6."/>
      <w:lvlJc w:val="right"/>
      <w:pPr>
        <w:ind w:left="4320" w:hanging="180"/>
      </w:pPr>
      <w:rPr>
        <w:rFonts w:hint="default"/>
      </w:rPr>
    </w:lvl>
    <w:lvl w:ilvl="6" w:tplc="2000000F" w:tentative="1">
      <w:start w:val="1"/>
      <w:numFmt w:val="decimal"/>
      <w:lvlText w:val="%7."/>
      <w:lvlJc w:val="left"/>
      <w:pPr>
        <w:ind w:left="5040" w:hanging="360"/>
      </w:pPr>
      <w:rPr>
        <w:rFonts w:hint="default"/>
      </w:rPr>
    </w:lvl>
    <w:lvl w:ilvl="7" w:tplc="20000019" w:tentative="1">
      <w:start w:val="1"/>
      <w:numFmt w:val="lowerLetter"/>
      <w:lvlText w:val="%8."/>
      <w:lvlJc w:val="left"/>
      <w:pPr>
        <w:ind w:left="5760" w:hanging="360"/>
      </w:pPr>
      <w:rPr>
        <w:rFonts w:hint="default"/>
      </w:rPr>
    </w:lvl>
    <w:lvl w:ilvl="8" w:tplc="2000001B" w:tentative="1">
      <w:start w:val="1"/>
      <w:numFmt w:val="lowerRoman"/>
      <w:lvlText w:val="%9."/>
      <w:lvlJc w:val="right"/>
      <w:pPr>
        <w:ind w:left="6480" w:hanging="180"/>
      </w:pPr>
      <w:rPr>
        <w:rFonts w:hint="default"/>
      </w:rPr>
    </w:lvl>
  </w:abstractNum>
  <w:abstractNum w:abstractNumId="15" w15:restartNumberingAfterBreak="0">
    <w:nsid w:val="56D56521"/>
    <w:multiLevelType w:val="hybridMultilevel"/>
    <w:tmpl w:val="D750C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B95253"/>
    <w:multiLevelType w:val="hybridMultilevel"/>
    <w:tmpl w:val="F3941D0A"/>
    <w:lvl w:ilvl="0" w:tplc="C23E7398">
      <w:start w:val="1"/>
      <w:numFmt w:val="decimal"/>
      <w:lvlText w:val="%1."/>
      <w:lvlJc w:val="left"/>
      <w:pPr>
        <w:ind w:left="1080" w:hanging="720"/>
      </w:pPr>
      <w:rPr>
        <w:rFonts w:hint="default"/>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7A32DFC"/>
    <w:multiLevelType w:val="hybridMultilevel"/>
    <w:tmpl w:val="D6C87930"/>
    <w:lvl w:ilvl="0" w:tplc="E692F1E0">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BA85F91"/>
    <w:multiLevelType w:val="hybridMultilevel"/>
    <w:tmpl w:val="88F0F1E8"/>
    <w:lvl w:ilvl="0" w:tplc="2000000B">
      <w:start w:val="1"/>
      <w:numFmt w:val="bullet"/>
      <w:lvlText w:val=""/>
      <w:lvlJc w:val="left"/>
      <w:pPr>
        <w:ind w:left="720" w:hanging="360"/>
      </w:pPr>
      <w:rPr>
        <w:rFonts w:ascii="Wingdings" w:hAnsi="Wingdings" w:hint="default"/>
      </w:rPr>
    </w:lvl>
    <w:lvl w:ilvl="1" w:tplc="ECF03836">
      <w:start w:val="1"/>
      <w:numFmt w:val="decimal"/>
      <w:lvlText w:val="%2."/>
      <w:lvlJc w:val="left"/>
      <w:pPr>
        <w:ind w:left="1440" w:hanging="360"/>
      </w:pPr>
      <w:rPr>
        <w:rFonts w:hint="default"/>
        <w:sz w:val="40"/>
        <w:szCs w:val="40"/>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DEC51B6"/>
    <w:multiLevelType w:val="hybridMultilevel"/>
    <w:tmpl w:val="F8C8A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04C65D7"/>
    <w:multiLevelType w:val="multilevel"/>
    <w:tmpl w:val="DA324960"/>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538CC"/>
    <w:multiLevelType w:val="hybridMultilevel"/>
    <w:tmpl w:val="46104C04"/>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BA30226"/>
    <w:multiLevelType w:val="hybridMultilevel"/>
    <w:tmpl w:val="0016AAE6"/>
    <w:lvl w:ilvl="0" w:tplc="1AD8408E">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F33256A"/>
    <w:multiLevelType w:val="hybridMultilevel"/>
    <w:tmpl w:val="DD4A0498"/>
    <w:lvl w:ilvl="0" w:tplc="9914435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1527139">
    <w:abstractNumId w:val="0"/>
  </w:num>
  <w:num w:numId="2" w16cid:durableId="1719744832">
    <w:abstractNumId w:val="1"/>
  </w:num>
  <w:num w:numId="3" w16cid:durableId="1075860571">
    <w:abstractNumId w:val="2"/>
  </w:num>
  <w:num w:numId="4" w16cid:durableId="671178649">
    <w:abstractNumId w:val="18"/>
  </w:num>
  <w:num w:numId="5" w16cid:durableId="54741190">
    <w:abstractNumId w:val="14"/>
  </w:num>
  <w:num w:numId="6" w16cid:durableId="1882203655">
    <w:abstractNumId w:val="21"/>
  </w:num>
  <w:num w:numId="7" w16cid:durableId="690910580">
    <w:abstractNumId w:val="12"/>
  </w:num>
  <w:num w:numId="8" w16cid:durableId="907301514">
    <w:abstractNumId w:val="17"/>
  </w:num>
  <w:num w:numId="9" w16cid:durableId="1116364631">
    <w:abstractNumId w:val="22"/>
  </w:num>
  <w:num w:numId="10" w16cid:durableId="1847592743">
    <w:abstractNumId w:val="10"/>
  </w:num>
  <w:num w:numId="11" w16cid:durableId="329720015">
    <w:abstractNumId w:val="16"/>
  </w:num>
  <w:num w:numId="12" w16cid:durableId="941687790">
    <w:abstractNumId w:val="5"/>
  </w:num>
  <w:num w:numId="13" w16cid:durableId="803625033">
    <w:abstractNumId w:val="19"/>
  </w:num>
  <w:num w:numId="14" w16cid:durableId="216361723">
    <w:abstractNumId w:val="8"/>
  </w:num>
  <w:num w:numId="15" w16cid:durableId="1407994659">
    <w:abstractNumId w:val="20"/>
  </w:num>
  <w:num w:numId="16" w16cid:durableId="79454842">
    <w:abstractNumId w:val="6"/>
  </w:num>
  <w:num w:numId="17" w16cid:durableId="310644241">
    <w:abstractNumId w:val="9"/>
  </w:num>
  <w:num w:numId="18" w16cid:durableId="553195251">
    <w:abstractNumId w:val="4"/>
  </w:num>
  <w:num w:numId="19" w16cid:durableId="1314069151">
    <w:abstractNumId w:val="11"/>
  </w:num>
  <w:num w:numId="20" w16cid:durableId="623509991">
    <w:abstractNumId w:val="13"/>
  </w:num>
  <w:num w:numId="21" w16cid:durableId="1826628156">
    <w:abstractNumId w:val="7"/>
  </w:num>
  <w:num w:numId="22" w16cid:durableId="1207913312">
    <w:abstractNumId w:val="3"/>
  </w:num>
  <w:num w:numId="23" w16cid:durableId="1981761875">
    <w:abstractNumId w:val="23"/>
  </w:num>
  <w:num w:numId="24" w16cid:durableId="10438677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88A"/>
    <w:rsid w:val="00003F02"/>
    <w:rsid w:val="00034596"/>
    <w:rsid w:val="0003484C"/>
    <w:rsid w:val="00045943"/>
    <w:rsid w:val="0005504A"/>
    <w:rsid w:val="000B7A74"/>
    <w:rsid w:val="00122BF8"/>
    <w:rsid w:val="00132940"/>
    <w:rsid w:val="00143C13"/>
    <w:rsid w:val="00153BDD"/>
    <w:rsid w:val="001623EF"/>
    <w:rsid w:val="001A4A83"/>
    <w:rsid w:val="001A604D"/>
    <w:rsid w:val="001E1006"/>
    <w:rsid w:val="001F7725"/>
    <w:rsid w:val="002157BE"/>
    <w:rsid w:val="00220FEB"/>
    <w:rsid w:val="00240717"/>
    <w:rsid w:val="0025596E"/>
    <w:rsid w:val="00271D39"/>
    <w:rsid w:val="00291802"/>
    <w:rsid w:val="002B702B"/>
    <w:rsid w:val="00330AD6"/>
    <w:rsid w:val="00345C31"/>
    <w:rsid w:val="003734D2"/>
    <w:rsid w:val="003A65B9"/>
    <w:rsid w:val="003B2D65"/>
    <w:rsid w:val="003B441C"/>
    <w:rsid w:val="003F6738"/>
    <w:rsid w:val="003F6AE1"/>
    <w:rsid w:val="00412292"/>
    <w:rsid w:val="00417164"/>
    <w:rsid w:val="00424B58"/>
    <w:rsid w:val="00432B7A"/>
    <w:rsid w:val="004408BA"/>
    <w:rsid w:val="00453E12"/>
    <w:rsid w:val="00465310"/>
    <w:rsid w:val="00475B9E"/>
    <w:rsid w:val="00476FC9"/>
    <w:rsid w:val="00486BFE"/>
    <w:rsid w:val="004C1120"/>
    <w:rsid w:val="004C457A"/>
    <w:rsid w:val="004C6D0A"/>
    <w:rsid w:val="004D788A"/>
    <w:rsid w:val="00512315"/>
    <w:rsid w:val="005172FF"/>
    <w:rsid w:val="00583D44"/>
    <w:rsid w:val="005A5E10"/>
    <w:rsid w:val="005A619B"/>
    <w:rsid w:val="005C1D90"/>
    <w:rsid w:val="005D4357"/>
    <w:rsid w:val="005F0906"/>
    <w:rsid w:val="005F0B6F"/>
    <w:rsid w:val="005F380F"/>
    <w:rsid w:val="006237DE"/>
    <w:rsid w:val="00642E52"/>
    <w:rsid w:val="006433D8"/>
    <w:rsid w:val="00657045"/>
    <w:rsid w:val="00661865"/>
    <w:rsid w:val="006622B8"/>
    <w:rsid w:val="00664CB8"/>
    <w:rsid w:val="00687573"/>
    <w:rsid w:val="006939E0"/>
    <w:rsid w:val="006943F7"/>
    <w:rsid w:val="00695F71"/>
    <w:rsid w:val="00696BE0"/>
    <w:rsid w:val="006B5A9D"/>
    <w:rsid w:val="006C6427"/>
    <w:rsid w:val="007166D6"/>
    <w:rsid w:val="007573A9"/>
    <w:rsid w:val="00770CF6"/>
    <w:rsid w:val="007B27A2"/>
    <w:rsid w:val="007C3EAA"/>
    <w:rsid w:val="007C6203"/>
    <w:rsid w:val="007C7B42"/>
    <w:rsid w:val="007F70BF"/>
    <w:rsid w:val="00816C2C"/>
    <w:rsid w:val="00843703"/>
    <w:rsid w:val="0088550D"/>
    <w:rsid w:val="008A450F"/>
    <w:rsid w:val="008B039B"/>
    <w:rsid w:val="008B5131"/>
    <w:rsid w:val="008B5EFD"/>
    <w:rsid w:val="008C2AF4"/>
    <w:rsid w:val="008C46F2"/>
    <w:rsid w:val="008E6D44"/>
    <w:rsid w:val="00977FD5"/>
    <w:rsid w:val="009918C9"/>
    <w:rsid w:val="009A15A2"/>
    <w:rsid w:val="009C599A"/>
    <w:rsid w:val="009E7369"/>
    <w:rsid w:val="009F2D63"/>
    <w:rsid w:val="009F7690"/>
    <w:rsid w:val="00A03395"/>
    <w:rsid w:val="00A117BD"/>
    <w:rsid w:val="00A37267"/>
    <w:rsid w:val="00A65F1B"/>
    <w:rsid w:val="00AF2065"/>
    <w:rsid w:val="00B02DFC"/>
    <w:rsid w:val="00B50B43"/>
    <w:rsid w:val="00B6185B"/>
    <w:rsid w:val="00B96BCB"/>
    <w:rsid w:val="00BA6FE1"/>
    <w:rsid w:val="00BD3865"/>
    <w:rsid w:val="00BD7B03"/>
    <w:rsid w:val="00C27C74"/>
    <w:rsid w:val="00C329F7"/>
    <w:rsid w:val="00C408C6"/>
    <w:rsid w:val="00C602F1"/>
    <w:rsid w:val="00C8242B"/>
    <w:rsid w:val="00CB701C"/>
    <w:rsid w:val="00CC0CE5"/>
    <w:rsid w:val="00CE0335"/>
    <w:rsid w:val="00CF54DD"/>
    <w:rsid w:val="00D35FC6"/>
    <w:rsid w:val="00D37F66"/>
    <w:rsid w:val="00D7656F"/>
    <w:rsid w:val="00D82FE7"/>
    <w:rsid w:val="00D91877"/>
    <w:rsid w:val="00D94E88"/>
    <w:rsid w:val="00DA0136"/>
    <w:rsid w:val="00DA2EDE"/>
    <w:rsid w:val="00DC3A36"/>
    <w:rsid w:val="00DD4682"/>
    <w:rsid w:val="00DF64B6"/>
    <w:rsid w:val="00E002BA"/>
    <w:rsid w:val="00E720A2"/>
    <w:rsid w:val="00EA433D"/>
    <w:rsid w:val="00EB4F6D"/>
    <w:rsid w:val="00EF19C6"/>
    <w:rsid w:val="00F062CD"/>
    <w:rsid w:val="00F124AA"/>
    <w:rsid w:val="00F541BE"/>
    <w:rsid w:val="00F831F2"/>
    <w:rsid w:val="00FA57A0"/>
    <w:rsid w:val="00FC623A"/>
    <w:rsid w:val="00FD6D56"/>
    <w:rsid w:val="00FE5708"/>
    <w:rsid w:val="00FF1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334953B"/>
  <w15:chartTrackingRefBased/>
  <w15:docId w15:val="{75623901-F194-4E64-BD73-740C13CC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Arial"/>
      <w:kern w:val="2"/>
      <w:sz w:val="24"/>
      <w:szCs w:val="24"/>
      <w:lang w:eastAsia="zh-CN" w:bidi="hi-IN"/>
    </w:rPr>
  </w:style>
  <w:style w:type="paragraph" w:styleId="Heading1">
    <w:name w:val="heading 1"/>
    <w:basedOn w:val="Normal"/>
    <w:next w:val="Normal"/>
    <w:link w:val="Heading1Char"/>
    <w:uiPriority w:val="9"/>
    <w:qFormat/>
    <w:rsid w:val="0025596E"/>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link w:val="Heading2Char"/>
    <w:uiPriority w:val="9"/>
    <w:qFormat/>
    <w:rsid w:val="003F6738"/>
    <w:pPr>
      <w:suppressAutoHyphens w:val="0"/>
      <w:spacing w:before="100" w:beforeAutospacing="1" w:after="100" w:afterAutospacing="1"/>
      <w:outlineLvl w:val="1"/>
    </w:pPr>
    <w:rPr>
      <w:rFonts w:ascii="Times New Roman" w:eastAsia="Times New Roman" w:hAnsi="Times New Roman" w:cs="Times New Roman"/>
      <w:b/>
      <w:bCs/>
      <w:kern w:val="0"/>
      <w:sz w:val="36"/>
      <w:szCs w:val="36"/>
      <w:lang w:bidi="ar-SA"/>
    </w:rPr>
  </w:style>
  <w:style w:type="paragraph" w:styleId="Heading3">
    <w:name w:val="heading 3"/>
    <w:basedOn w:val="Normal"/>
    <w:next w:val="Normal"/>
    <w:link w:val="Heading3Char"/>
    <w:uiPriority w:val="9"/>
    <w:semiHidden/>
    <w:unhideWhenUsed/>
    <w:qFormat/>
    <w:rsid w:val="00816C2C"/>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b w:val="0"/>
      <w:bCs w:val="0"/>
      <w:sz w:val="24"/>
      <w:szCs w:val="24"/>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rPr>
      <w:rFonts w:cs="Times New Roman"/>
      <w:lang w:bidi="ar-SA"/>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paragraph" w:customStyle="1" w:styleId="FrameContents">
    <w:name w:val="Frame Contents"/>
    <w:basedOn w:val="Normal"/>
  </w:style>
  <w:style w:type="paragraph" w:styleId="ListParagraph">
    <w:name w:val="List Paragraph"/>
    <w:basedOn w:val="Normal"/>
    <w:uiPriority w:val="34"/>
    <w:qFormat/>
    <w:rsid w:val="00291802"/>
    <w:pPr>
      <w:ind w:left="720"/>
    </w:pPr>
    <w:rPr>
      <w:rFonts w:cs="Mangal"/>
      <w:szCs w:val="21"/>
    </w:rPr>
  </w:style>
  <w:style w:type="character" w:customStyle="1" w:styleId="Heading2Char">
    <w:name w:val="Heading 2 Char"/>
    <w:basedOn w:val="DefaultParagraphFont"/>
    <w:link w:val="Heading2"/>
    <w:uiPriority w:val="9"/>
    <w:rsid w:val="003F6738"/>
    <w:rPr>
      <w:b/>
      <w:bCs/>
      <w:sz w:val="36"/>
      <w:szCs w:val="36"/>
    </w:rPr>
  </w:style>
  <w:style w:type="character" w:customStyle="1" w:styleId="Heading3Char">
    <w:name w:val="Heading 3 Char"/>
    <w:basedOn w:val="DefaultParagraphFont"/>
    <w:link w:val="Heading3"/>
    <w:uiPriority w:val="9"/>
    <w:semiHidden/>
    <w:rsid w:val="00816C2C"/>
    <w:rPr>
      <w:rFonts w:asciiTheme="majorHAnsi" w:eastAsiaTheme="majorEastAsia" w:hAnsiTheme="majorHAnsi" w:cs="Mangal"/>
      <w:color w:val="1F3763" w:themeColor="accent1" w:themeShade="7F"/>
      <w:kern w:val="2"/>
      <w:sz w:val="24"/>
      <w:szCs w:val="21"/>
      <w:lang w:val="en-US" w:eastAsia="zh-CN" w:bidi="hi-IN"/>
    </w:rPr>
  </w:style>
  <w:style w:type="character" w:customStyle="1" w:styleId="Heading1Char">
    <w:name w:val="Heading 1 Char"/>
    <w:basedOn w:val="DefaultParagraphFont"/>
    <w:link w:val="Heading1"/>
    <w:uiPriority w:val="9"/>
    <w:rsid w:val="0025596E"/>
    <w:rPr>
      <w:rFonts w:asciiTheme="majorHAnsi" w:eastAsiaTheme="majorEastAsia" w:hAnsiTheme="majorHAnsi" w:cs="Mangal"/>
      <w:color w:val="2F5496" w:themeColor="accent1" w:themeShade="BF"/>
      <w:kern w:val="2"/>
      <w:sz w:val="32"/>
      <w:szCs w:val="29"/>
      <w:lang w:val="en-US" w:eastAsia="zh-CN" w:bidi="hi-IN"/>
    </w:rPr>
  </w:style>
  <w:style w:type="table" w:styleId="TableGrid">
    <w:name w:val="Table Grid"/>
    <w:basedOn w:val="TableNormal"/>
    <w:uiPriority w:val="59"/>
    <w:rsid w:val="0025596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50803">
      <w:bodyDiv w:val="1"/>
      <w:marLeft w:val="0"/>
      <w:marRight w:val="0"/>
      <w:marTop w:val="0"/>
      <w:marBottom w:val="0"/>
      <w:divBdr>
        <w:top w:val="none" w:sz="0" w:space="0" w:color="auto"/>
        <w:left w:val="none" w:sz="0" w:space="0" w:color="auto"/>
        <w:bottom w:val="none" w:sz="0" w:space="0" w:color="auto"/>
        <w:right w:val="none" w:sz="0" w:space="0" w:color="auto"/>
      </w:divBdr>
    </w:div>
    <w:div w:id="1190144476">
      <w:bodyDiv w:val="1"/>
      <w:marLeft w:val="0"/>
      <w:marRight w:val="0"/>
      <w:marTop w:val="0"/>
      <w:marBottom w:val="0"/>
      <w:divBdr>
        <w:top w:val="none" w:sz="0" w:space="0" w:color="auto"/>
        <w:left w:val="none" w:sz="0" w:space="0" w:color="auto"/>
        <w:bottom w:val="none" w:sz="0" w:space="0" w:color="auto"/>
        <w:right w:val="none" w:sz="0" w:space="0" w:color="auto"/>
      </w:divBdr>
    </w:div>
    <w:div w:id="1356226027">
      <w:bodyDiv w:val="1"/>
      <w:marLeft w:val="0"/>
      <w:marRight w:val="0"/>
      <w:marTop w:val="0"/>
      <w:marBottom w:val="0"/>
      <w:divBdr>
        <w:top w:val="none" w:sz="0" w:space="0" w:color="auto"/>
        <w:left w:val="none" w:sz="0" w:space="0" w:color="auto"/>
        <w:bottom w:val="none" w:sz="0" w:space="0" w:color="auto"/>
        <w:right w:val="none" w:sz="0" w:space="0" w:color="auto"/>
      </w:divBdr>
    </w:div>
    <w:div w:id="1367024781">
      <w:bodyDiv w:val="1"/>
      <w:marLeft w:val="0"/>
      <w:marRight w:val="0"/>
      <w:marTop w:val="0"/>
      <w:marBottom w:val="0"/>
      <w:divBdr>
        <w:top w:val="none" w:sz="0" w:space="0" w:color="auto"/>
        <w:left w:val="none" w:sz="0" w:space="0" w:color="auto"/>
        <w:bottom w:val="none" w:sz="0" w:space="0" w:color="auto"/>
        <w:right w:val="none" w:sz="0" w:space="0" w:color="auto"/>
      </w:divBdr>
    </w:div>
    <w:div w:id="1521772221">
      <w:bodyDiv w:val="1"/>
      <w:marLeft w:val="0"/>
      <w:marRight w:val="0"/>
      <w:marTop w:val="0"/>
      <w:marBottom w:val="0"/>
      <w:divBdr>
        <w:top w:val="none" w:sz="0" w:space="0" w:color="auto"/>
        <w:left w:val="none" w:sz="0" w:space="0" w:color="auto"/>
        <w:bottom w:val="none" w:sz="0" w:space="0" w:color="auto"/>
        <w:right w:val="none" w:sz="0" w:space="0" w:color="auto"/>
      </w:divBdr>
    </w:div>
    <w:div w:id="1591620522">
      <w:bodyDiv w:val="1"/>
      <w:marLeft w:val="0"/>
      <w:marRight w:val="0"/>
      <w:marTop w:val="0"/>
      <w:marBottom w:val="0"/>
      <w:divBdr>
        <w:top w:val="none" w:sz="0" w:space="0" w:color="auto"/>
        <w:left w:val="none" w:sz="0" w:space="0" w:color="auto"/>
        <w:bottom w:val="none" w:sz="0" w:space="0" w:color="auto"/>
        <w:right w:val="none" w:sz="0" w:space="0" w:color="auto"/>
      </w:divBdr>
    </w:div>
    <w:div w:id="1609459231">
      <w:bodyDiv w:val="1"/>
      <w:marLeft w:val="0"/>
      <w:marRight w:val="0"/>
      <w:marTop w:val="0"/>
      <w:marBottom w:val="0"/>
      <w:divBdr>
        <w:top w:val="none" w:sz="0" w:space="0" w:color="auto"/>
        <w:left w:val="none" w:sz="0" w:space="0" w:color="auto"/>
        <w:bottom w:val="none" w:sz="0" w:space="0" w:color="auto"/>
        <w:right w:val="none" w:sz="0" w:space="0" w:color="auto"/>
      </w:divBdr>
    </w:div>
    <w:div w:id="1686203117">
      <w:bodyDiv w:val="1"/>
      <w:marLeft w:val="0"/>
      <w:marRight w:val="0"/>
      <w:marTop w:val="0"/>
      <w:marBottom w:val="0"/>
      <w:divBdr>
        <w:top w:val="none" w:sz="0" w:space="0" w:color="auto"/>
        <w:left w:val="none" w:sz="0" w:space="0" w:color="auto"/>
        <w:bottom w:val="none" w:sz="0" w:space="0" w:color="auto"/>
        <w:right w:val="none" w:sz="0" w:space="0" w:color="auto"/>
      </w:divBdr>
    </w:div>
    <w:div w:id="199198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B50B9-7D16-4883-A813-0FF3788E8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4</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 Chatha</dc:creator>
  <cp:keywords/>
  <cp:lastModifiedBy>(SP22-BSE-036)MUHAMMADMUJTABA</cp:lastModifiedBy>
  <cp:revision>18</cp:revision>
  <cp:lastPrinted>2022-03-13T10:05:00Z</cp:lastPrinted>
  <dcterms:created xsi:type="dcterms:W3CDTF">2022-03-25T15:10:00Z</dcterms:created>
  <dcterms:modified xsi:type="dcterms:W3CDTF">2022-04-13T13:30:00Z</dcterms:modified>
</cp:coreProperties>
</file>