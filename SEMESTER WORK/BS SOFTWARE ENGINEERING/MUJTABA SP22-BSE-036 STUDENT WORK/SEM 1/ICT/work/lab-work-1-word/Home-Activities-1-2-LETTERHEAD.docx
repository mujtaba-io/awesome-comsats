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450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E716DD" w:rsidRPr="0041428F" w14:paraId="29E9FAAE" w14:textId="77777777" w:rsidTr="00E716DD">
        <w:trPr>
          <w:trHeight w:val="270"/>
        </w:trPr>
        <w:tc>
          <w:tcPr>
            <w:tcW w:w="10800" w:type="dxa"/>
          </w:tcPr>
          <w:p w14:paraId="404ECBB7" w14:textId="77777777" w:rsidR="00E716DD" w:rsidRPr="0041428F" w:rsidRDefault="00E716DD" w:rsidP="00E716DD">
            <w:pPr>
              <w:pStyle w:val="ContactInfo"/>
              <w:rPr>
                <w:color w:val="000000" w:themeColor="text1"/>
              </w:rPr>
            </w:pPr>
            <w:bookmarkStart w:id="0" w:name="_Hlk96967273"/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30ADA075" wp14:editId="0FF18472">
                      <wp:extent cx="3030071" cy="407670"/>
                      <wp:effectExtent l="19050" t="19050" r="18415" b="16510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78FDEBDF" w14:textId="77777777" w:rsidR="00E716DD" w:rsidRPr="00AA089B" w:rsidRDefault="00E716DD" w:rsidP="00E716DD">
                                  <w:pPr>
                                    <w:pStyle w:val="Logo"/>
                                  </w:pPr>
                                  <w:r>
                                    <w:t>MUJTABA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ADA075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78FDEBDF" w14:textId="77777777" w:rsidR="00E716DD" w:rsidRPr="00AA089B" w:rsidRDefault="00E716DD" w:rsidP="00E716DD">
                            <w:pPr>
                              <w:pStyle w:val="Logo"/>
                            </w:pPr>
                            <w:r>
                              <w:t>MUJTABA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E716DD" w:rsidRPr="0041428F" w14:paraId="1AA46B1B" w14:textId="77777777" w:rsidTr="00E716DD">
        <w:trPr>
          <w:trHeight w:val="1710"/>
        </w:trPr>
        <w:tc>
          <w:tcPr>
            <w:tcW w:w="10800" w:type="dxa"/>
            <w:vAlign w:val="bottom"/>
          </w:tcPr>
          <w:p w14:paraId="1042BED4" w14:textId="77777777" w:rsidR="00E716DD" w:rsidRPr="00A66B18" w:rsidRDefault="00E716DD" w:rsidP="00E716DD">
            <w:pPr>
              <w:pStyle w:val="ContactInfo"/>
            </w:pPr>
            <w:r>
              <w:t>Muhammad Mujtaba</w:t>
            </w:r>
          </w:p>
          <w:p w14:paraId="6B9F87C8" w14:textId="77777777" w:rsidR="00E716DD" w:rsidRPr="0041428F" w:rsidRDefault="00E716DD" w:rsidP="00E716DD">
            <w:pPr>
              <w:pStyle w:val="ContactInfo"/>
            </w:pPr>
            <w:r>
              <w:t>32 Street, E-9, Islamabad</w:t>
            </w:r>
          </w:p>
          <w:p w14:paraId="6228E968" w14:textId="77777777" w:rsidR="00E716DD" w:rsidRPr="00A66B18" w:rsidRDefault="00E716DD" w:rsidP="00E716DD">
            <w:pPr>
              <w:pStyle w:val="ContactInfo"/>
            </w:pPr>
            <w:r>
              <w:rPr>
                <w:rStyle w:val="Strong"/>
                <w:b w:val="0"/>
                <w:bCs w:val="0"/>
              </w:rPr>
              <w:t>1234 567890 1</w:t>
            </w:r>
          </w:p>
          <w:p w14:paraId="568F2E65" w14:textId="77777777" w:rsidR="00E716DD" w:rsidRPr="00464571" w:rsidRDefault="00E716DD" w:rsidP="00E716DD">
            <w:pPr>
              <w:pStyle w:val="ContactInfo"/>
              <w:rPr>
                <w:b/>
                <w:bCs/>
              </w:rPr>
            </w:pPr>
            <w:r w:rsidRPr="00464571">
              <w:rPr>
                <w:rStyle w:val="Strong"/>
                <w:b w:val="0"/>
                <w:bCs w:val="0"/>
              </w:rPr>
              <w:t>contact@mujtaba.com</w:t>
            </w:r>
          </w:p>
          <w:p w14:paraId="4DF3BCF2" w14:textId="77777777" w:rsidR="00E716DD" w:rsidRPr="0041428F" w:rsidRDefault="00E716DD" w:rsidP="00E716DD">
            <w:pPr>
              <w:pStyle w:val="ContactInfo"/>
              <w:rPr>
                <w:color w:val="000000" w:themeColor="text1"/>
              </w:rPr>
            </w:pPr>
            <w:r>
              <w:t>mujtaba.com</w:t>
            </w:r>
          </w:p>
        </w:tc>
      </w:tr>
    </w:tbl>
    <w:p w14:paraId="20595ADC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CD72E3A" wp14:editId="569D52BF">
                <wp:simplePos x="0" y="0"/>
                <wp:positionH relativeFrom="page">
                  <wp:align>left</wp:align>
                </wp:positionH>
                <wp:positionV relativeFrom="paragraph">
                  <wp:posOffset>-1375410</wp:posOffset>
                </wp:positionV>
                <wp:extent cx="8247380" cy="3026410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C7256" id="Graphic 17" o:spid="_x0000_s1026" alt="&quot;&quot;" style="position:absolute;margin-left:0;margin-top:-108.3pt;width:649.4pt;height:238.3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Uh6Q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p w14:paraId="6C0B2DD2" w14:textId="4F06B92E" w:rsidR="00DA6EA4" w:rsidRDefault="00DA6EA4" w:rsidP="00DA6EA4">
      <w:pPr>
        <w:ind w:left="0"/>
      </w:pPr>
    </w:p>
    <w:p w14:paraId="1116B2F3" w14:textId="0CE3810C" w:rsidR="006D3B93" w:rsidRDefault="00FE2B15" w:rsidP="006D3B93">
      <w:pPr>
        <w:ind w:left="0"/>
        <w:jc w:val="center"/>
        <w:rPr>
          <w:rFonts w:asciiTheme="majorBidi" w:hAnsiTheme="majorBidi" w:cstheme="majorBidi"/>
          <w:sz w:val="48"/>
          <w:szCs w:val="48"/>
        </w:rPr>
      </w:pPr>
      <w:r w:rsidRPr="00FE2B15">
        <w:rPr>
          <w:rFonts w:asciiTheme="majorBidi" w:hAnsiTheme="majorBidi" w:cstheme="majorBidi"/>
          <w:sz w:val="48"/>
          <w:szCs w:val="48"/>
        </w:rPr>
        <w:t>Mujtaba Corporation</w:t>
      </w:r>
    </w:p>
    <w:p w14:paraId="0EDA574B" w14:textId="05BE3C3E" w:rsidR="006D3B93" w:rsidRDefault="006D3B93" w:rsidP="006D3B93">
      <w:pPr>
        <w:spacing w:after="0"/>
        <w:ind w:left="0"/>
        <w:rPr>
          <w:rFonts w:cstheme="majorBidi"/>
          <w:szCs w:val="24"/>
        </w:rPr>
      </w:pPr>
      <w:r>
        <w:rPr>
          <w:rFonts w:asciiTheme="majorBidi" w:hAnsiTheme="majorBidi" w:cstheme="majorBidi"/>
          <w:szCs w:val="24"/>
        </w:rPr>
        <w:tab/>
      </w:r>
      <w:r>
        <w:rPr>
          <w:rFonts w:cstheme="majorBidi"/>
          <w:szCs w:val="24"/>
        </w:rPr>
        <w:t>(current date)</w:t>
      </w:r>
    </w:p>
    <w:p w14:paraId="6E19D084" w14:textId="77777777" w:rsidR="00517F3D" w:rsidRPr="006D3B93" w:rsidRDefault="00517F3D" w:rsidP="006D3B93">
      <w:pPr>
        <w:spacing w:after="0"/>
        <w:ind w:left="0"/>
        <w:rPr>
          <w:rFonts w:cstheme="majorBidi"/>
          <w:szCs w:val="24"/>
        </w:rPr>
      </w:pPr>
    </w:p>
    <w:p w14:paraId="52C71CD4" w14:textId="30E660A7" w:rsidR="00EA1D29" w:rsidRPr="00A66B18" w:rsidRDefault="00D64FEE" w:rsidP="00517F3D">
      <w:pPr>
        <w:pStyle w:val="Recipient"/>
        <w:spacing w:before="0"/>
      </w:pPr>
      <w:r>
        <w:t>M</w:t>
      </w:r>
      <w:r w:rsidR="00EA1D29">
        <w:t>s. Patsy Richardson</w:t>
      </w:r>
    </w:p>
    <w:p w14:paraId="1FF8F733" w14:textId="4D0C4015" w:rsidR="00EA1D29" w:rsidRDefault="00EA1D29" w:rsidP="00976B0D">
      <w:pPr>
        <w:spacing w:after="0"/>
        <w:rPr>
          <w:color w:val="000000" w:themeColor="text1"/>
        </w:rPr>
      </w:pPr>
      <w:r>
        <w:rPr>
          <w:color w:val="000000" w:themeColor="text1"/>
        </w:rPr>
        <w:t>123 Main Street</w:t>
      </w:r>
    </w:p>
    <w:p w14:paraId="6A0337C0" w14:textId="203D3300" w:rsidR="00976B0D" w:rsidRDefault="00976B0D" w:rsidP="00976B0D">
      <w:pPr>
        <w:spacing w:after="0"/>
        <w:rPr>
          <w:color w:val="000000" w:themeColor="text1"/>
        </w:rPr>
      </w:pPr>
      <w:r>
        <w:rPr>
          <w:color w:val="000000" w:themeColor="text1"/>
        </w:rPr>
        <w:t>Winnipeg, Manitoba</w:t>
      </w:r>
    </w:p>
    <w:p w14:paraId="021F3EFA" w14:textId="018B1482" w:rsidR="00EA1D29" w:rsidRPr="00976B0D" w:rsidRDefault="00976B0D" w:rsidP="00976B0D">
      <w:pPr>
        <w:spacing w:after="0"/>
        <w:rPr>
          <w:color w:val="000000" w:themeColor="text1"/>
        </w:rPr>
      </w:pPr>
      <w:r>
        <w:rPr>
          <w:color w:val="000000" w:themeColor="text1"/>
        </w:rPr>
        <w:t>R2B 5F2</w:t>
      </w:r>
    </w:p>
    <w:p w14:paraId="3A302A8F" w14:textId="77777777" w:rsidR="00EA1D29" w:rsidRPr="0041428F" w:rsidRDefault="00EA1D29" w:rsidP="00A66B18">
      <w:pPr>
        <w:rPr>
          <w:color w:val="000000" w:themeColor="text1"/>
        </w:rPr>
      </w:pPr>
    </w:p>
    <w:p w14:paraId="38421EAB" w14:textId="7EEC9E24" w:rsidR="00A66B18" w:rsidRPr="00E4786A" w:rsidRDefault="00D64FEE" w:rsidP="00E4786A">
      <w:pPr>
        <w:pStyle w:val="Salutation"/>
      </w:pPr>
      <w:r>
        <w:t xml:space="preserve">Dear </w:t>
      </w:r>
      <w:r w:rsidR="00B72A65">
        <w:t>Ms. Richardson</w:t>
      </w:r>
      <w:r w:rsidR="00A66B18" w:rsidRPr="00E4786A">
        <w:t>,</w:t>
      </w:r>
    </w:p>
    <w:p w14:paraId="178B2F45" w14:textId="3D141C85" w:rsidR="00A66B18" w:rsidRDefault="006F0BF8" w:rsidP="006F0BF8">
      <w:r>
        <w:t xml:space="preserve">This letter is a </w:t>
      </w:r>
      <w:r w:rsidRPr="004C62CC">
        <w:rPr>
          <w:u w:val="single"/>
        </w:rPr>
        <w:t>confirmation</w:t>
      </w:r>
      <w:r w:rsidR="00251569">
        <w:t xml:space="preserve"> of your request for a ticket</w:t>
      </w:r>
      <w:r w:rsidR="00B76240">
        <w:t xml:space="preserve"> to the Annual Fireman’s ball.</w:t>
      </w:r>
      <w:r w:rsidR="00786EFB">
        <w:t xml:space="preserve"> Our corporation is happy to provide the ticket to you at </w:t>
      </w:r>
      <w:r w:rsidR="00786EFB" w:rsidRPr="004C62CC">
        <w:rPr>
          <w:b/>
          <w:bCs/>
        </w:rPr>
        <w:t>no cost</w:t>
      </w:r>
      <w:r w:rsidR="00786EFB">
        <w:t>.</w:t>
      </w:r>
    </w:p>
    <w:p w14:paraId="4796F26F" w14:textId="15E297D5" w:rsidR="008D2A87" w:rsidRDefault="00DE1E12" w:rsidP="006F0BF8">
      <w:r>
        <w:t xml:space="preserve">As you will note from the ticket, the ball is being held </w:t>
      </w:r>
      <w:r w:rsidR="00760E75">
        <w:t>on</w:t>
      </w:r>
      <w:r>
        <w:t xml:space="preserve"> </w:t>
      </w:r>
      <w:r w:rsidRPr="004C62CC">
        <w:rPr>
          <w:b/>
          <w:bCs/>
        </w:rPr>
        <w:t>November 25</w:t>
      </w:r>
      <w:r w:rsidRPr="004C62CC">
        <w:rPr>
          <w:b/>
          <w:bCs/>
          <w:vertAlign w:val="superscript"/>
        </w:rPr>
        <w:t>th</w:t>
      </w:r>
      <w:r>
        <w:t xml:space="preserve"> </w:t>
      </w:r>
      <w:r w:rsidR="00016316">
        <w:t xml:space="preserve">at the </w:t>
      </w:r>
      <w:r w:rsidR="00016316" w:rsidRPr="004C62CC">
        <w:rPr>
          <w:b/>
          <w:bCs/>
        </w:rPr>
        <w:t>Norseman Inn</w:t>
      </w:r>
      <w:r w:rsidR="00016316">
        <w:t xml:space="preserve"> and will began promptly at </w:t>
      </w:r>
      <w:r w:rsidR="00016316" w:rsidRPr="004C62CC">
        <w:rPr>
          <w:u w:val="single"/>
        </w:rPr>
        <w:t xml:space="preserve">9 </w:t>
      </w:r>
      <w:r w:rsidR="004A0290" w:rsidRPr="004C62CC">
        <w:rPr>
          <w:u w:val="single"/>
        </w:rPr>
        <w:t>p.m</w:t>
      </w:r>
      <w:r w:rsidR="004A0290">
        <w:t xml:space="preserve">. The famous band </w:t>
      </w:r>
      <w:r w:rsidR="004A0290" w:rsidRPr="004C62CC">
        <w:rPr>
          <w:b/>
          <w:bCs/>
        </w:rPr>
        <w:t>Cappy’s Cap</w:t>
      </w:r>
      <w:r w:rsidR="004A0290">
        <w:t xml:space="preserve"> will provide entertaining evening</w:t>
      </w:r>
      <w:r w:rsidR="004A1303">
        <w:t xml:space="preserve"> of dancing and comedy.</w:t>
      </w:r>
    </w:p>
    <w:p w14:paraId="572E4D39" w14:textId="031773D9" w:rsidR="004A1303" w:rsidRPr="00A6783B" w:rsidRDefault="004A1303" w:rsidP="006F0BF8">
      <w:r>
        <w:t xml:space="preserve">Thank you for </w:t>
      </w:r>
      <w:r w:rsidR="00F6712C">
        <w:t>allowing our company to be of service to you.</w:t>
      </w:r>
    </w:p>
    <w:sdt>
      <w:sdtPr>
        <w:id w:val="2139374424"/>
        <w:placeholder>
          <w:docPart w:val="1DC64DB3CF484CD9B74DB0A8A20E48EF"/>
        </w:placeholder>
        <w:temporary/>
        <w:showingPlcHdr/>
        <w15:appearance w15:val="hidden"/>
      </w:sdtPr>
      <w:sdtEndPr/>
      <w:sdtContent>
        <w:p w14:paraId="51A134B2" w14:textId="77777777" w:rsidR="00A66B18" w:rsidRPr="00E4786A" w:rsidRDefault="00E4786A" w:rsidP="00E4786A">
          <w:pPr>
            <w:pStyle w:val="Closing"/>
          </w:pPr>
          <w:r w:rsidRPr="00E4786A">
            <w:t>Warm regards,</w:t>
          </w:r>
        </w:p>
      </w:sdtContent>
    </w:sdt>
    <w:p w14:paraId="40C8F7B0" w14:textId="15EDF990" w:rsidR="00BB025D" w:rsidRDefault="00F85495" w:rsidP="00BB025D">
      <w:pPr>
        <w:pStyle w:val="Signature"/>
        <w:rPr>
          <w:color w:val="000000" w:themeColor="text1"/>
        </w:rPr>
      </w:pPr>
      <w:r>
        <w:t>Muhammad Mujtaba</w:t>
      </w:r>
      <w:r w:rsidR="00A6783B">
        <w:br/>
      </w:r>
      <w:r>
        <w:rPr>
          <w:color w:val="000000" w:themeColor="text1"/>
        </w:rPr>
        <w:t>CEO</w:t>
      </w:r>
    </w:p>
    <w:bookmarkEnd w:id="0"/>
    <w:p w14:paraId="3ED5ACF9" w14:textId="4F6A1995" w:rsidR="00571982" w:rsidRDefault="00571982" w:rsidP="004D359F">
      <w:pPr>
        <w:spacing w:before="0" w:after="0"/>
        <w:ind w:left="0" w:right="0"/>
        <w:rPr>
          <w:color w:val="000000" w:themeColor="text1"/>
        </w:rPr>
      </w:pPr>
    </w:p>
    <w:sectPr w:rsidR="00571982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9E8B0" w14:textId="77777777" w:rsidR="00864165" w:rsidRDefault="00864165" w:rsidP="00A66B18">
      <w:pPr>
        <w:spacing w:before="0" w:after="0"/>
      </w:pPr>
      <w:r>
        <w:separator/>
      </w:r>
    </w:p>
  </w:endnote>
  <w:endnote w:type="continuationSeparator" w:id="0">
    <w:p w14:paraId="28F127C4" w14:textId="77777777" w:rsidR="00864165" w:rsidRDefault="0086416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7C609" w14:textId="77777777" w:rsidR="00864165" w:rsidRDefault="00864165" w:rsidP="00A66B18">
      <w:pPr>
        <w:spacing w:before="0" w:after="0"/>
      </w:pPr>
      <w:r>
        <w:separator/>
      </w:r>
    </w:p>
  </w:footnote>
  <w:footnote w:type="continuationSeparator" w:id="0">
    <w:p w14:paraId="519577E1" w14:textId="77777777" w:rsidR="00864165" w:rsidRDefault="00864165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FC"/>
    <w:rsid w:val="00016316"/>
    <w:rsid w:val="00083BAA"/>
    <w:rsid w:val="0010680C"/>
    <w:rsid w:val="00152B0B"/>
    <w:rsid w:val="001766D6"/>
    <w:rsid w:val="00192419"/>
    <w:rsid w:val="001C270D"/>
    <w:rsid w:val="001C77AC"/>
    <w:rsid w:val="001E2320"/>
    <w:rsid w:val="00214E28"/>
    <w:rsid w:val="00251569"/>
    <w:rsid w:val="00262BB0"/>
    <w:rsid w:val="002B5AFC"/>
    <w:rsid w:val="00352B81"/>
    <w:rsid w:val="00366826"/>
    <w:rsid w:val="00394757"/>
    <w:rsid w:val="003A0150"/>
    <w:rsid w:val="003E24DF"/>
    <w:rsid w:val="0041428F"/>
    <w:rsid w:val="00464571"/>
    <w:rsid w:val="004A0290"/>
    <w:rsid w:val="004A1303"/>
    <w:rsid w:val="004A2B0D"/>
    <w:rsid w:val="004C62CC"/>
    <w:rsid w:val="004D359F"/>
    <w:rsid w:val="00517F3D"/>
    <w:rsid w:val="00571982"/>
    <w:rsid w:val="005C2210"/>
    <w:rsid w:val="00615018"/>
    <w:rsid w:val="0062123A"/>
    <w:rsid w:val="00646E75"/>
    <w:rsid w:val="006D3B93"/>
    <w:rsid w:val="006F0BF8"/>
    <w:rsid w:val="006F6F10"/>
    <w:rsid w:val="00760E75"/>
    <w:rsid w:val="007727C6"/>
    <w:rsid w:val="00783E79"/>
    <w:rsid w:val="00786EFB"/>
    <w:rsid w:val="007B5AE8"/>
    <w:rsid w:val="007C2BDA"/>
    <w:rsid w:val="007F5192"/>
    <w:rsid w:val="007F6F02"/>
    <w:rsid w:val="00831721"/>
    <w:rsid w:val="00862A06"/>
    <w:rsid w:val="00864165"/>
    <w:rsid w:val="008D2A87"/>
    <w:rsid w:val="008D67D6"/>
    <w:rsid w:val="0090357A"/>
    <w:rsid w:val="00962E0E"/>
    <w:rsid w:val="00976B0D"/>
    <w:rsid w:val="009A3DB9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72A65"/>
    <w:rsid w:val="00B76240"/>
    <w:rsid w:val="00B93312"/>
    <w:rsid w:val="00BB025D"/>
    <w:rsid w:val="00BB1F49"/>
    <w:rsid w:val="00C12D10"/>
    <w:rsid w:val="00C701F7"/>
    <w:rsid w:val="00C70786"/>
    <w:rsid w:val="00CC66BF"/>
    <w:rsid w:val="00CE3E26"/>
    <w:rsid w:val="00D10958"/>
    <w:rsid w:val="00D64FEE"/>
    <w:rsid w:val="00D66593"/>
    <w:rsid w:val="00DA6EA4"/>
    <w:rsid w:val="00DE1E12"/>
    <w:rsid w:val="00DE6DA2"/>
    <w:rsid w:val="00DF2D30"/>
    <w:rsid w:val="00E4786A"/>
    <w:rsid w:val="00E55D74"/>
    <w:rsid w:val="00E6540C"/>
    <w:rsid w:val="00E716DD"/>
    <w:rsid w:val="00E81E2A"/>
    <w:rsid w:val="00EA1D29"/>
    <w:rsid w:val="00ED0786"/>
    <w:rsid w:val="00EE0952"/>
    <w:rsid w:val="00F6712C"/>
    <w:rsid w:val="00F85495"/>
    <w:rsid w:val="00FE0F43"/>
    <w:rsid w:val="00FE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AB6B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customStyle="1" w:styleId="Default">
    <w:name w:val="Default"/>
    <w:uiPriority w:val="99"/>
    <w:qFormat/>
    <w:rsid w:val="00DA6EA4"/>
    <w:pPr>
      <w:suppressAutoHyphens/>
    </w:pPr>
    <w:rPr>
      <w:rFonts w:ascii="Verdana" w:eastAsia="Calibri" w:hAnsi="Verdana" w:cs="Verdana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36546E6C-ACB7-41EF-AD21-B162304BB29E%7d\%7bB2EEA5CE-9511-4F83-82AF-F18A84C39371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C64DB3CF484CD9B74DB0A8A20E4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FCBC6-EE61-4D6A-BC04-2A81791E6607}"/>
      </w:docPartPr>
      <w:docPartBody>
        <w:p w:rsidR="00292B43" w:rsidRDefault="00AE2165">
          <w:pPr>
            <w:pStyle w:val="1DC64DB3CF484CD9B74DB0A8A20E48EF"/>
          </w:pPr>
          <w:r w:rsidRPr="00E4786A">
            <w:t>Warm regards,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65"/>
    <w:rsid w:val="000D337C"/>
    <w:rsid w:val="00292B43"/>
    <w:rsid w:val="0057748D"/>
    <w:rsid w:val="007F2675"/>
    <w:rsid w:val="00AE2165"/>
    <w:rsid w:val="00B2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rPr>
      <w:b/>
      <w:bCs/>
    </w:rPr>
  </w:style>
  <w:style w:type="paragraph" w:customStyle="1" w:styleId="1DC64DB3CF484CD9B74DB0A8A20E48EF">
    <w:name w:val="1DC64DB3CF484CD9B74DB0A8A20E48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1D8D9DD9-AF98-4A7B-BE61-FA11FFF9D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{B2EEA5CE-9511-4F83-82AF-F18A84C39371}tf56348247_win32.dotx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2022-03-02T16:44:00Z</dcterms:created>
  <dcterms:modified xsi:type="dcterms:W3CDTF">2022-03-03T12:40:00Z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